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3C" w:rsidRPr="00A25D11" w:rsidRDefault="0026003C" w:rsidP="00B363E6"/>
    <w:p w:rsidR="0026003C" w:rsidRPr="00A25D11" w:rsidRDefault="0026003C" w:rsidP="00B363E6"/>
    <w:p w:rsidR="0026003C" w:rsidRDefault="0026003C" w:rsidP="00B363E6"/>
    <w:p w:rsidR="0026003C" w:rsidRDefault="0026003C" w:rsidP="00B363E6"/>
    <w:p w:rsidR="0026003C" w:rsidRPr="004507B4" w:rsidRDefault="0026003C" w:rsidP="00B363E6">
      <w:pPr>
        <w:pStyle w:val="aa"/>
      </w:pPr>
    </w:p>
    <w:p w:rsidR="0026003C" w:rsidRDefault="0026003C" w:rsidP="00B363E6">
      <w:pPr>
        <w:pStyle w:val="aa"/>
      </w:pPr>
    </w:p>
    <w:p w:rsidR="0026003C" w:rsidRDefault="0026003C" w:rsidP="00EE313C">
      <w:pPr>
        <w:pStyle w:val="aa"/>
        <w:jc w:val="center"/>
      </w:pPr>
    </w:p>
    <w:p w:rsidR="0026003C" w:rsidRPr="008A4A9A" w:rsidRDefault="0026003C" w:rsidP="00EE313C">
      <w:pPr>
        <w:jc w:val="center"/>
      </w:pPr>
    </w:p>
    <w:p w:rsidR="0026003C" w:rsidRPr="000575C4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0575C4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C45F7F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0575C4">
        <w:rPr>
          <w:b/>
          <w:sz w:val="32"/>
          <w:szCs w:val="32"/>
        </w:rPr>
        <w:t xml:space="preserve">на разработку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C45F7F">
        <w:rPr>
          <w:b/>
          <w:sz w:val="32"/>
          <w:szCs w:val="32"/>
        </w:rPr>
        <w:t>веб-приложения</w:t>
      </w:r>
    </w:p>
    <w:p w:rsidR="0026003C" w:rsidRPr="003E105B" w:rsidRDefault="00C45F7F" w:rsidP="00B363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трекер свободных мест на парковке</w:t>
      </w:r>
      <w:r w:rsidR="0026003C">
        <w:rPr>
          <w:b/>
          <w:sz w:val="32"/>
          <w:szCs w:val="32"/>
        </w:rPr>
        <w:t xml:space="preserve"> </w:t>
      </w:r>
    </w:p>
    <w:p w:rsidR="0026003C" w:rsidRDefault="0026003C" w:rsidP="00B363E6"/>
    <w:p w:rsidR="0026003C" w:rsidRDefault="0026003C" w:rsidP="00B363E6"/>
    <w:p w:rsidR="0026003C" w:rsidRDefault="0026003C" w:rsidP="00B363E6"/>
    <w:tbl>
      <w:tblPr>
        <w:tblW w:w="0" w:type="auto"/>
        <w:tblInd w:w="-106" w:type="dxa"/>
        <w:tblLook w:val="00A0"/>
      </w:tblPr>
      <w:tblGrid>
        <w:gridCol w:w="4785"/>
        <w:gridCol w:w="4786"/>
      </w:tblGrid>
      <w:tr w:rsidR="0026003C">
        <w:tc>
          <w:tcPr>
            <w:tcW w:w="4785" w:type="dxa"/>
          </w:tcPr>
          <w:p w:rsidR="0026003C" w:rsidRDefault="0026003C" w:rsidP="00E35483"/>
        </w:tc>
        <w:tc>
          <w:tcPr>
            <w:tcW w:w="4786" w:type="dxa"/>
          </w:tcPr>
          <w:p w:rsidR="0026003C" w:rsidRDefault="0026003C" w:rsidP="00401234">
            <w:pPr>
              <w:ind w:firstLine="602"/>
            </w:pPr>
          </w:p>
        </w:tc>
      </w:tr>
    </w:tbl>
    <w:p w:rsidR="0026003C" w:rsidRDefault="0026003C" w:rsidP="00E35483">
      <w:pPr>
        <w:ind w:firstLine="0"/>
      </w:pPr>
    </w:p>
    <w:p w:rsidR="0026003C" w:rsidRDefault="0026003C" w:rsidP="00E35483">
      <w:pPr>
        <w:ind w:firstLine="0"/>
        <w:sectPr w:rsidR="002600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003C" w:rsidRPr="00771313" w:rsidRDefault="0026003C" w:rsidP="00B363E6">
      <w:pPr>
        <w:pStyle w:val="af5"/>
        <w:spacing w:line="360" w:lineRule="auto"/>
      </w:pPr>
      <w:r w:rsidRPr="00771313">
        <w:lastRenderedPageBreak/>
        <w:t>Содержание</w:t>
      </w:r>
    </w:p>
    <w:p w:rsidR="00771313" w:rsidRPr="00771313" w:rsidRDefault="00F21B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771313">
        <w:fldChar w:fldCharType="begin"/>
      </w:r>
      <w:r w:rsidR="0026003C" w:rsidRPr="00771313">
        <w:instrText xml:space="preserve"> TOC \o "1-2" \h \z \u </w:instrText>
      </w:r>
      <w:r w:rsidRPr="00771313">
        <w:fldChar w:fldCharType="separate"/>
      </w:r>
      <w:hyperlink w:anchor="_Toc505614637" w:history="1">
        <w:r w:rsidR="00771313" w:rsidRPr="00771313">
          <w:rPr>
            <w:rStyle w:val="af6"/>
            <w:noProof/>
          </w:rPr>
          <w:t>Введение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_Toc505614637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771313">
          <w:rPr>
            <w:rStyle w:val="af6"/>
            <w:noProof/>
          </w:rPr>
          <w:t>Назначение документа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_Toc505614638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9" w:history="1">
        <w:r w:rsidR="00771313" w:rsidRPr="00771313">
          <w:rPr>
            <w:rStyle w:val="af6"/>
            <w:noProof/>
          </w:rPr>
          <w:t>Дальнейшие шаги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_Toc505614639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771313">
          <w:rPr>
            <w:rStyle w:val="af6"/>
            <w:noProof/>
          </w:rPr>
          <w:t>Структура сайта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_Toc505614640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4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1" w:history="1">
        <w:r w:rsidR="00771313" w:rsidRPr="00771313">
          <w:rPr>
            <w:rStyle w:val="af6"/>
            <w:noProof/>
          </w:rPr>
          <w:t>Стандартные элементы страниц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_Toc505614641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5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2" w:history="1">
        <w:r w:rsidR="00771313" w:rsidRPr="00771313">
          <w:rPr>
            <w:rStyle w:val="af6"/>
            <w:noProof/>
          </w:rPr>
          <w:t>Описание страниц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_Toc505614642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7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771313" w:rsidRPr="00771313">
          <w:rPr>
            <w:rStyle w:val="af6"/>
            <w:noProof/>
          </w:rPr>
          <w:t>Главная страница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_Toc505614643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7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4" w:history="1">
        <w:r w:rsidR="00771313" w:rsidRPr="00771313">
          <w:rPr>
            <w:rStyle w:val="af6"/>
            <w:noProof/>
          </w:rPr>
          <w:t>Формы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_Toc505614644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9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5" w:history="1">
        <w:r w:rsidR="00771313" w:rsidRPr="00771313">
          <w:rPr>
            <w:rStyle w:val="af6"/>
            <w:noProof/>
          </w:rPr>
          <w:t>Контактная форма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_Toc505614645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9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771313">
          <w:rPr>
            <w:rStyle w:val="af6"/>
            <w:noProof/>
          </w:rPr>
          <w:t>Функциональные требования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_Toc505614646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="00771313" w:rsidRPr="00771313">
          <w:rPr>
            <w:rStyle w:val="af6"/>
            <w:noProof/>
          </w:rPr>
          <w:t>Языковые версии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_Toc505614647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8" w:history="1">
        <w:r w:rsidR="00771313" w:rsidRPr="00771313">
          <w:rPr>
            <w:rStyle w:val="af6"/>
            <w:noProof/>
          </w:rPr>
          <w:t>Требования к языку административного интерфейса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_Toc505614648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9" w:history="1">
        <w:r w:rsidR="00771313" w:rsidRPr="00771313">
          <w:rPr>
            <w:rStyle w:val="af6"/>
            <w:noProof/>
          </w:rPr>
          <w:t>Требования к функционалу административного интерфейса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_Toc505614649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0" w:history="1">
        <w:r w:rsidR="00771313" w:rsidRPr="00771313">
          <w:rPr>
            <w:rStyle w:val="af6"/>
            <w:noProof/>
          </w:rPr>
          <w:t>Описание функциональных особенностей – определение геопозиции, платежные системы, фильтры и др.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_Toc505614650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771313" w:rsidRPr="00771313">
          <w:rPr>
            <w:rStyle w:val="af6"/>
            <w:noProof/>
          </w:rPr>
          <w:t>Нефункциональные требования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_Toc505614651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="00771313" w:rsidRPr="00771313">
          <w:rPr>
            <w:rStyle w:val="af6"/>
            <w:noProof/>
          </w:rPr>
          <w:t>Контент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_Toc505614652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="00771313" w:rsidRPr="00771313">
          <w:rPr>
            <w:rStyle w:val="af6"/>
            <w:noProof/>
          </w:rPr>
          <w:t>Дизайн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_Toc505614653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="00771313" w:rsidRPr="00771313">
          <w:rPr>
            <w:rStyle w:val="af6"/>
            <w:noProof/>
          </w:rPr>
          <w:t>Требования к верстке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_Toc505614654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5" w:history="1">
        <w:r w:rsidR="00771313" w:rsidRPr="00771313">
          <w:rPr>
            <w:rStyle w:val="af6"/>
            <w:noProof/>
          </w:rPr>
          <w:t>Требования к разработке сайта с позиций поискового продвижения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_Toc505614655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12</w:t>
        </w:r>
        <w:r w:rsidRPr="00771313">
          <w:rPr>
            <w:noProof/>
            <w:webHidden/>
          </w:rPr>
          <w:fldChar w:fldCharType="end"/>
        </w:r>
      </w:hyperlink>
    </w:p>
    <w:p w:rsidR="00771313" w:rsidRPr="00771313" w:rsidRDefault="00F21B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6" w:history="1">
        <w:r w:rsidR="00771313" w:rsidRPr="00771313">
          <w:rPr>
            <w:rStyle w:val="af6"/>
            <w:noProof/>
          </w:rPr>
          <w:t>Дальнейшие действия</w:t>
        </w:r>
        <w:r w:rsidR="00771313"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_Toc505614656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13</w:t>
        </w:r>
        <w:r w:rsidRPr="00771313">
          <w:rPr>
            <w:noProof/>
            <w:webHidden/>
          </w:rPr>
          <w:fldChar w:fldCharType="end"/>
        </w:r>
      </w:hyperlink>
    </w:p>
    <w:p w:rsidR="0026003C" w:rsidRDefault="00F21B34" w:rsidP="00B363E6">
      <w:pPr>
        <w:pStyle w:val="23"/>
        <w:ind w:left="0" w:firstLine="0"/>
      </w:pPr>
      <w:r w:rsidRPr="00771313">
        <w:fldChar w:fldCharType="end"/>
      </w:r>
      <w:bookmarkStart w:id="44" w:name="_GoBack"/>
      <w:bookmarkEnd w:id="44"/>
    </w:p>
    <w:p w:rsidR="0026003C" w:rsidRDefault="0026003C" w:rsidP="00B363E6">
      <w:r>
        <w:br w:type="page"/>
      </w:r>
    </w:p>
    <w:p w:rsidR="0026003C" w:rsidRPr="00764550" w:rsidRDefault="0026003C" w:rsidP="00B363E6">
      <w:pPr>
        <w:pStyle w:val="1"/>
        <w:spacing w:line="360" w:lineRule="auto"/>
      </w:pPr>
      <w:bookmarkStart w:id="45" w:name="_Toc197971674"/>
      <w:bookmarkStart w:id="46" w:name="_Toc456794807"/>
      <w:bookmarkStart w:id="47" w:name="_Toc505614637"/>
      <w:r w:rsidRPr="006C36B5">
        <w:lastRenderedPageBreak/>
        <w:t>Введение</w:t>
      </w:r>
      <w:bookmarkEnd w:id="45"/>
      <w:bookmarkEnd w:id="46"/>
      <w:bookmarkEnd w:id="47"/>
    </w:p>
    <w:p w:rsidR="0026003C" w:rsidRPr="00764550" w:rsidRDefault="0026003C" w:rsidP="00B363E6">
      <w:pPr>
        <w:pStyle w:val="2"/>
        <w:spacing w:line="360" w:lineRule="auto"/>
      </w:pPr>
      <w:bookmarkStart w:id="48" w:name="_Toc158547652"/>
      <w:bookmarkStart w:id="49" w:name="_Toc158624185"/>
      <w:bookmarkStart w:id="50" w:name="_Toc158799951"/>
      <w:bookmarkStart w:id="51" w:name="_Toc197971675"/>
      <w:bookmarkStart w:id="52" w:name="_Toc456794808"/>
      <w:bookmarkStart w:id="53" w:name="_Toc505614638"/>
      <w:r w:rsidRPr="00764550">
        <w:t>Назначение документа</w:t>
      </w:r>
      <w:bookmarkEnd w:id="48"/>
      <w:bookmarkEnd w:id="49"/>
      <w:bookmarkEnd w:id="50"/>
      <w:bookmarkEnd w:id="51"/>
      <w:bookmarkEnd w:id="52"/>
      <w:bookmarkEnd w:id="53"/>
    </w:p>
    <w:p w:rsidR="00CA69B7" w:rsidRPr="00CA69B7" w:rsidRDefault="0026003C" w:rsidP="00B363E6">
      <w:r w:rsidRPr="00150BCC">
        <w:t xml:space="preserve">Данный документ содержит постановку задачи на разработку </w:t>
      </w:r>
      <w:r w:rsidR="00C45F7F">
        <w:t>веб приложения «</w:t>
      </w:r>
      <w:r w:rsidR="00C45F7F" w:rsidRPr="00C45F7F">
        <w:t>трекер свободных мест на парковке</w:t>
      </w:r>
      <w:r w:rsidR="00C45F7F">
        <w:t>».</w:t>
      </w:r>
    </w:p>
    <w:p w:rsidR="0026003C" w:rsidRPr="00E73E7B" w:rsidRDefault="0026003C" w:rsidP="00B363E6">
      <w:r>
        <w:t xml:space="preserve">Документ </w:t>
      </w:r>
      <w:r w:rsidRPr="009B6E20">
        <w:t>описывает</w:t>
      </w:r>
      <w:r>
        <w:t xml:space="preserve"> границы проекта, в нем</w:t>
      </w:r>
      <w:r w:rsidRPr="00B17D1C">
        <w:t xml:space="preserve"> собрана </w:t>
      </w:r>
      <w:r>
        <w:t xml:space="preserve">вся </w:t>
      </w:r>
      <w:r w:rsidRPr="00B17D1C">
        <w:t>информация, которую необходимо учитывать в ходе проекта, зафиксированы цели проекта и требов</w:t>
      </w:r>
      <w:r>
        <w:t>ания, предъявленные к проекту.</w:t>
      </w:r>
    </w:p>
    <w:p w:rsidR="0026003C" w:rsidRDefault="0026003C" w:rsidP="00B363E6">
      <w:r w:rsidRPr="00B17D1C"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:rsidR="0026003C" w:rsidRPr="00167532" w:rsidRDefault="0026003C" w:rsidP="00B363E6">
      <w:pPr>
        <w:pStyle w:val="2"/>
        <w:spacing w:line="360" w:lineRule="auto"/>
      </w:pPr>
      <w:bookmarkStart w:id="54" w:name="_Toc158547654"/>
      <w:bookmarkStart w:id="55" w:name="_Toc158624187"/>
      <w:bookmarkStart w:id="56" w:name="_Toc158799952"/>
      <w:bookmarkStart w:id="57" w:name="_Toc197971676"/>
      <w:bookmarkStart w:id="58" w:name="_Toc456794809"/>
      <w:bookmarkStart w:id="59" w:name="_Toc505614639"/>
      <w:r w:rsidRPr="00167532">
        <w:t>Дальнейшие шаги</w:t>
      </w:r>
      <w:bookmarkEnd w:id="54"/>
      <w:bookmarkEnd w:id="55"/>
      <w:bookmarkEnd w:id="56"/>
      <w:bookmarkEnd w:id="57"/>
      <w:bookmarkEnd w:id="58"/>
      <w:bookmarkEnd w:id="59"/>
    </w:p>
    <w:p w:rsidR="0026003C" w:rsidRPr="00E73E7B" w:rsidRDefault="0026003C" w:rsidP="00B363E6">
      <w:r>
        <w:t>Утвержденный документ является единой постановкой задачи.</w:t>
      </w:r>
    </w:p>
    <w:p w:rsidR="0026003C" w:rsidRDefault="0026003C" w:rsidP="00B363E6">
      <w:r>
        <w:br w:type="page"/>
      </w:r>
    </w:p>
    <w:p w:rsidR="0026003C" w:rsidRDefault="0026003C" w:rsidP="00B363E6">
      <w:pPr>
        <w:pStyle w:val="1"/>
        <w:spacing w:line="360" w:lineRule="auto"/>
      </w:pPr>
      <w:bookmarkStart w:id="60" w:name="_Toc456794812"/>
      <w:bookmarkStart w:id="61" w:name="_Toc505614640"/>
      <w:r>
        <w:lastRenderedPageBreak/>
        <w:t>Структура сайта</w:t>
      </w:r>
      <w:bookmarkEnd w:id="60"/>
      <w:bookmarkEnd w:id="61"/>
    </w:p>
    <w:p w:rsidR="00AE50EB" w:rsidRPr="00C34177" w:rsidRDefault="009F6B2D" w:rsidP="00B0733F">
      <w:pPr>
        <w:pStyle w:val="ac"/>
        <w:numPr>
          <w:ilvl w:val="0"/>
          <w:numId w:val="14"/>
        </w:numPr>
        <w:spacing w:after="0" w:line="360" w:lineRule="auto"/>
      </w:pPr>
      <w:r w:rsidRPr="00C34177">
        <w:t>Главная страница</w:t>
      </w:r>
      <w:r w:rsidR="00C34177" w:rsidRPr="00C34177">
        <w:t xml:space="preserve"> (карта)</w:t>
      </w:r>
    </w:p>
    <w:p w:rsidR="00C34177" w:rsidRPr="00C34177" w:rsidRDefault="00C34177" w:rsidP="00C34177">
      <w:pPr>
        <w:pStyle w:val="ac"/>
        <w:numPr>
          <w:ilvl w:val="1"/>
          <w:numId w:val="14"/>
        </w:numPr>
        <w:spacing w:after="0" w:line="360" w:lineRule="auto"/>
      </w:pPr>
      <w:r w:rsidRPr="00C34177">
        <w:t>Глобальная карта города</w:t>
      </w:r>
    </w:p>
    <w:p w:rsidR="00C34177" w:rsidRPr="00C34177" w:rsidRDefault="00C34177" w:rsidP="00C34177">
      <w:pPr>
        <w:pStyle w:val="ac"/>
        <w:numPr>
          <w:ilvl w:val="1"/>
          <w:numId w:val="14"/>
        </w:numPr>
        <w:spacing w:after="0" w:line="360" w:lineRule="auto"/>
      </w:pPr>
      <w:r w:rsidRPr="00C34177">
        <w:t>Схематическая карта стоянки</w:t>
      </w:r>
    </w:p>
    <w:p w:rsidR="00C34177" w:rsidRPr="00C34177" w:rsidRDefault="00C34177" w:rsidP="00B0733F">
      <w:pPr>
        <w:pStyle w:val="ac"/>
        <w:numPr>
          <w:ilvl w:val="0"/>
          <w:numId w:val="14"/>
        </w:numPr>
        <w:spacing w:after="0" w:line="360" w:lineRule="auto"/>
      </w:pPr>
      <w:r w:rsidRPr="00C34177">
        <w:t>Страница администратора системы</w:t>
      </w:r>
    </w:p>
    <w:p w:rsidR="00C34177" w:rsidRPr="00C34177" w:rsidRDefault="00C34177" w:rsidP="00B0733F">
      <w:pPr>
        <w:pStyle w:val="ac"/>
        <w:numPr>
          <w:ilvl w:val="0"/>
          <w:numId w:val="14"/>
        </w:numPr>
        <w:spacing w:after="0" w:line="360" w:lineRule="auto"/>
      </w:pPr>
      <w:r w:rsidRPr="00C34177">
        <w:t>Страница администратора стоянки</w:t>
      </w:r>
    </w:p>
    <w:p w:rsidR="00C34177" w:rsidRPr="00C34177" w:rsidRDefault="00C34177" w:rsidP="00B0733F">
      <w:pPr>
        <w:pStyle w:val="ac"/>
        <w:numPr>
          <w:ilvl w:val="0"/>
          <w:numId w:val="14"/>
        </w:numPr>
        <w:spacing w:after="0" w:line="360" w:lineRule="auto"/>
      </w:pPr>
      <w:r w:rsidRPr="00C34177">
        <w:t>Страница личного кабинета пользователя</w:t>
      </w:r>
    </w:p>
    <w:p w:rsidR="00C34177" w:rsidRPr="00C34177" w:rsidRDefault="00C34177" w:rsidP="00C34177">
      <w:pPr>
        <w:pStyle w:val="ac"/>
        <w:numPr>
          <w:ilvl w:val="1"/>
          <w:numId w:val="14"/>
        </w:numPr>
        <w:spacing w:after="0" w:line="360" w:lineRule="auto"/>
      </w:pPr>
      <w:r w:rsidRPr="00C34177">
        <w:t>Страница отображения данных</w:t>
      </w:r>
    </w:p>
    <w:p w:rsidR="00C34177" w:rsidRPr="00C34177" w:rsidRDefault="00C34177" w:rsidP="00C34177">
      <w:pPr>
        <w:pStyle w:val="ac"/>
        <w:numPr>
          <w:ilvl w:val="1"/>
          <w:numId w:val="14"/>
        </w:numPr>
        <w:spacing w:after="0" w:line="360" w:lineRule="auto"/>
      </w:pPr>
      <w:r w:rsidRPr="00C34177">
        <w:t>Страница редактирования данных</w:t>
      </w:r>
    </w:p>
    <w:p w:rsidR="00C34177" w:rsidRPr="00C34177" w:rsidRDefault="00C34177" w:rsidP="00C34177">
      <w:pPr>
        <w:pStyle w:val="ac"/>
        <w:numPr>
          <w:ilvl w:val="1"/>
          <w:numId w:val="14"/>
        </w:numPr>
        <w:spacing w:after="0" w:line="360" w:lineRule="auto"/>
      </w:pPr>
      <w:r w:rsidRPr="00C34177">
        <w:t>Страница регистрации</w:t>
      </w:r>
    </w:p>
    <w:p w:rsidR="00E727FA" w:rsidRPr="00C34177" w:rsidRDefault="00C34177" w:rsidP="00C34177">
      <w:pPr>
        <w:pStyle w:val="ac"/>
        <w:numPr>
          <w:ilvl w:val="1"/>
          <w:numId w:val="14"/>
        </w:numPr>
        <w:spacing w:after="0" w:line="360" w:lineRule="auto"/>
      </w:pPr>
      <w:r w:rsidRPr="00C34177">
        <w:t>Страница авторизации</w:t>
      </w:r>
    </w:p>
    <w:p w:rsidR="00E727FA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:rsidR="00E727FA" w:rsidRPr="00610B8B" w:rsidRDefault="00E727FA" w:rsidP="00E727FA">
      <w:pPr>
        <w:pStyle w:val="1"/>
        <w:spacing w:line="360" w:lineRule="auto"/>
      </w:pPr>
      <w:bookmarkStart w:id="62" w:name="_Toc456794849"/>
      <w:bookmarkStart w:id="63" w:name="_Toc495596394"/>
      <w:bookmarkStart w:id="64" w:name="_Toc505614641"/>
      <w:r w:rsidRPr="00146BE2">
        <w:lastRenderedPageBreak/>
        <w:t>Стандартные элементы страниц</w:t>
      </w:r>
      <w:bookmarkEnd w:id="62"/>
      <w:bookmarkEnd w:id="63"/>
      <w:bookmarkEnd w:id="64"/>
    </w:p>
    <w:p w:rsidR="00E727FA" w:rsidRPr="00146BE2" w:rsidRDefault="00E727FA" w:rsidP="00E727FA">
      <w:bookmarkStart w:id="65" w:name="_Toc143343910"/>
      <w:bookmarkStart w:id="66" w:name="_Toc148873438"/>
      <w:bookmarkStart w:id="67" w:name="_Toc150856288"/>
      <w:bookmarkStart w:id="68" w:name="_Toc197971455"/>
      <w:r>
        <w:t>Стандартные элементы страниц – это э</w:t>
      </w:r>
      <w:r w:rsidRPr="00146BE2">
        <w:t>лементы, присутствующие на всех страницах</w:t>
      </w:r>
      <w:bookmarkEnd w:id="65"/>
      <w:bookmarkEnd w:id="66"/>
      <w:bookmarkEnd w:id="67"/>
      <w:bookmarkEnd w:id="68"/>
      <w:r>
        <w:t xml:space="preserve"> сайта.</w:t>
      </w:r>
    </w:p>
    <w:p w:rsidR="00E727FA" w:rsidRPr="00E82FCD" w:rsidRDefault="00E727FA" w:rsidP="00E727FA">
      <w:pPr>
        <w:pStyle w:val="3"/>
      </w:pPr>
      <w:bookmarkStart w:id="69" w:name="_Toc456794850"/>
      <w:r w:rsidRPr="00FE30A7">
        <w:rPr>
          <w:rStyle w:val="30"/>
          <w:b/>
          <w:sz w:val="28"/>
          <w:szCs w:val="28"/>
        </w:rPr>
        <w:t>Шапка страницы</w:t>
      </w:r>
      <w:bookmarkEnd w:id="69"/>
    </w:p>
    <w:p w:rsidR="00E727FA" w:rsidRPr="003F6EDF" w:rsidRDefault="00E727FA" w:rsidP="00E727FA">
      <w:r w:rsidRPr="00E17D7C">
        <w:t>Шапка страницы</w:t>
      </w:r>
      <w:r>
        <w:t>(</w:t>
      </w:r>
      <w:r>
        <w:rPr>
          <w:lang w:val="en-US"/>
        </w:rPr>
        <w:t>header</w:t>
      </w:r>
      <w:r>
        <w:t>)</w:t>
      </w:r>
      <w:r w:rsidRPr="006A5776">
        <w:t xml:space="preserve"> – </w:t>
      </w:r>
      <w:r>
        <w:t>в</w:t>
      </w:r>
      <w:r w:rsidRPr="003F6EDF">
        <w:t>ерхняя часть страницы, визуально отделенная от основного контента, содержащая навигаторы и графические элементы оформления.</w:t>
      </w:r>
    </w:p>
    <w:p w:rsidR="00E727FA" w:rsidRPr="003F6EDF" w:rsidRDefault="00E727FA" w:rsidP="00E727FA">
      <w:r>
        <w:t>Шапка страницы</w:t>
      </w:r>
      <w:r w:rsidRPr="003F6EDF">
        <w:t xml:space="preserve"> содержит:</w:t>
      </w:r>
    </w:p>
    <w:p w:rsidR="00287339" w:rsidRPr="000B4E7E" w:rsidRDefault="00E727FA" w:rsidP="000B4E7E">
      <w:pPr>
        <w:pStyle w:val="ac"/>
        <w:numPr>
          <w:ilvl w:val="0"/>
          <w:numId w:val="2"/>
        </w:numPr>
        <w:rPr>
          <w:highlight w:val="yellow"/>
        </w:rPr>
      </w:pPr>
      <w:r w:rsidRPr="000B4E7E">
        <w:rPr>
          <w:highlight w:val="yellow"/>
        </w:rPr>
        <w:t>элемент ф</w:t>
      </w:r>
      <w:r w:rsidR="000B4E7E">
        <w:rPr>
          <w:highlight w:val="yellow"/>
        </w:rPr>
        <w:t>ирменного стиля сайта (логотип)</w:t>
      </w:r>
    </w:p>
    <w:p w:rsidR="00E727FA" w:rsidRPr="00E82FCD" w:rsidRDefault="00E727FA" w:rsidP="00E727FA">
      <w:pPr>
        <w:pStyle w:val="3"/>
        <w:rPr>
          <w:rStyle w:val="30"/>
          <w:b/>
          <w:sz w:val="28"/>
          <w:szCs w:val="28"/>
        </w:rPr>
      </w:pPr>
      <w:bookmarkStart w:id="70" w:name="_Toc456794866"/>
      <w:r w:rsidRPr="00EE58AC">
        <w:rPr>
          <w:rStyle w:val="30"/>
          <w:b/>
          <w:sz w:val="28"/>
          <w:szCs w:val="28"/>
        </w:rPr>
        <w:t>Подвал страницы</w:t>
      </w:r>
      <w:bookmarkEnd w:id="70"/>
    </w:p>
    <w:p w:rsidR="00E727FA" w:rsidRPr="003F6EDF" w:rsidRDefault="00E727FA" w:rsidP="00E727FA">
      <w:r>
        <w:t xml:space="preserve">Подвал страницы </w:t>
      </w:r>
      <w:r w:rsidRPr="003F6EDF">
        <w:t>(footer)</w:t>
      </w:r>
      <w:r>
        <w:t xml:space="preserve"> – н</w:t>
      </w:r>
      <w:r w:rsidRPr="003F6EDF">
        <w:t xml:space="preserve">ижняя часть страницы, визуально отделенная от основного контента. </w:t>
      </w:r>
    </w:p>
    <w:p w:rsidR="00E727FA" w:rsidRDefault="00E727FA" w:rsidP="00E727FA">
      <w:r>
        <w:t xml:space="preserve">Подвал страницы </w:t>
      </w:r>
      <w:r w:rsidRPr="003F6EDF">
        <w:t>содержит</w:t>
      </w:r>
      <w:r>
        <w:t>:</w:t>
      </w:r>
    </w:p>
    <w:p w:rsidR="00287339" w:rsidRDefault="000B4E7E" w:rsidP="00E727FA">
      <w:pPr>
        <w:pStyle w:val="ac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контактная информация</w:t>
      </w:r>
    </w:p>
    <w:p w:rsidR="000B4E7E" w:rsidRPr="00C35A0E" w:rsidRDefault="000B4E7E" w:rsidP="00E727FA">
      <w:pPr>
        <w:pStyle w:val="ac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кнопка обратной связи</w:t>
      </w:r>
    </w:p>
    <w:p w:rsidR="0026003C" w:rsidRPr="007D2886" w:rsidRDefault="0026003C" w:rsidP="007D2886">
      <w:pPr>
        <w:spacing w:before="120"/>
        <w:rPr>
          <w:i/>
          <w:iCs/>
        </w:rPr>
      </w:pPr>
      <w:bookmarkStart w:id="71" w:name="_Toc150856289"/>
      <w:bookmarkStart w:id="72" w:name="_Toc197971456"/>
      <w:bookmarkStart w:id="73" w:name="_Toc197971458"/>
      <w:r>
        <w:br w:type="page"/>
      </w:r>
    </w:p>
    <w:p w:rsidR="0026003C" w:rsidRPr="00E61443" w:rsidRDefault="0026003C" w:rsidP="00B363E6">
      <w:pPr>
        <w:pStyle w:val="1"/>
        <w:spacing w:line="360" w:lineRule="auto"/>
      </w:pPr>
      <w:bookmarkStart w:id="74" w:name="_Toc456794869"/>
      <w:bookmarkStart w:id="75" w:name="_Toc505614642"/>
      <w:r w:rsidRPr="00E61443">
        <w:lastRenderedPageBreak/>
        <w:t>Описание</w:t>
      </w:r>
      <w:r w:rsidR="00802543">
        <w:t xml:space="preserve"> </w:t>
      </w:r>
      <w:r w:rsidRPr="00E61443">
        <w:t>страниц</w:t>
      </w:r>
      <w:bookmarkEnd w:id="71"/>
      <w:bookmarkEnd w:id="72"/>
      <w:bookmarkEnd w:id="74"/>
      <w:bookmarkEnd w:id="75"/>
    </w:p>
    <w:p w:rsidR="0026003C" w:rsidRPr="00D92086" w:rsidRDefault="0026003C" w:rsidP="00BA3920">
      <w:pPr>
        <w:pStyle w:val="2"/>
        <w:spacing w:line="360" w:lineRule="auto"/>
        <w:ind w:left="720"/>
      </w:pPr>
      <w:bookmarkStart w:id="76" w:name="_Toc456794870"/>
      <w:bookmarkStart w:id="77" w:name="_Toc505614643"/>
      <w:r w:rsidRPr="00D92086">
        <w:t>Главная страница</w:t>
      </w:r>
      <w:bookmarkEnd w:id="76"/>
      <w:bookmarkEnd w:id="77"/>
    </w:p>
    <w:p w:rsidR="0026003C" w:rsidRPr="00E61443" w:rsidRDefault="0026003C" w:rsidP="00B363E6">
      <w:pPr>
        <w:pStyle w:val="3"/>
      </w:pPr>
      <w:bookmarkStart w:id="78" w:name="_Toc456794871"/>
      <w:r w:rsidRPr="00E61443">
        <w:t>Содержание страницы:</w:t>
      </w:r>
      <w:bookmarkEnd w:id="78"/>
    </w:p>
    <w:p w:rsidR="007D2886" w:rsidRDefault="007D2886" w:rsidP="00E92A7C">
      <w:pPr>
        <w:pStyle w:val="ac"/>
        <w:numPr>
          <w:ilvl w:val="0"/>
          <w:numId w:val="1"/>
        </w:numPr>
        <w:spacing w:after="0" w:line="360" w:lineRule="auto"/>
      </w:pPr>
      <w:r>
        <w:t xml:space="preserve">Шапка </w:t>
      </w:r>
      <w:r w:rsidR="00DB7158">
        <w:t>страницы</w:t>
      </w:r>
    </w:p>
    <w:p w:rsidR="0026003C" w:rsidRDefault="007D2886" w:rsidP="00E92A7C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</w:t>
      </w:r>
      <w:r w:rsidR="0026003C" w:rsidRPr="005971F4">
        <w:rPr>
          <w:highlight w:val="yellow"/>
        </w:rPr>
        <w:t>:</w:t>
      </w:r>
    </w:p>
    <w:p w:rsidR="000B4E7E" w:rsidRDefault="000B4E7E" w:rsidP="000B4E7E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Карта города</w:t>
      </w:r>
    </w:p>
    <w:p w:rsidR="000B4E7E" w:rsidRDefault="000B4E7E" w:rsidP="000B4E7E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Сама карта</w:t>
      </w:r>
    </w:p>
    <w:p w:rsidR="000B4E7E" w:rsidRDefault="000B4E7E" w:rsidP="000B4E7E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Маркеры стоянок</w:t>
      </w:r>
    </w:p>
    <w:p w:rsidR="008D560F" w:rsidRDefault="008D560F" w:rsidP="000B4E7E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Кнопки: приблизить, отдалить, моё местоположение</w:t>
      </w:r>
    </w:p>
    <w:p w:rsidR="000B4E7E" w:rsidRDefault="000B4E7E" w:rsidP="000B4E7E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Панель инструментов</w:t>
      </w:r>
    </w:p>
    <w:p w:rsidR="008D560F" w:rsidRDefault="008D560F" w:rsidP="008D560F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Панель поиска</w:t>
      </w:r>
    </w:p>
    <w:p w:rsidR="008D560F" w:rsidRDefault="008D560F" w:rsidP="008D560F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Кнопка авториации</w:t>
      </w:r>
    </w:p>
    <w:p w:rsidR="008D560F" w:rsidRPr="005971F4" w:rsidRDefault="008D560F" w:rsidP="008D560F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Кнопка настроек и критериевпоиска</w:t>
      </w:r>
    </w:p>
    <w:p w:rsidR="00DB7158" w:rsidRPr="005971F4" w:rsidRDefault="009F6B2D" w:rsidP="009F6B2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</w:t>
      </w:r>
      <w:r w:rsidR="00DB7158" w:rsidRPr="005971F4">
        <w:rPr>
          <w:highlight w:val="yellow"/>
        </w:rPr>
        <w:t xml:space="preserve"> страницы</w:t>
      </w:r>
    </w:p>
    <w:p w:rsidR="00C35A0E" w:rsidRPr="005971F4" w:rsidRDefault="00C35A0E" w:rsidP="00C35A0E">
      <w:pPr>
        <w:spacing w:after="0"/>
        <w:rPr>
          <w:highlight w:val="yellow"/>
        </w:rPr>
      </w:pPr>
    </w:p>
    <w:p w:rsidR="008D560F" w:rsidRPr="00D92086" w:rsidRDefault="008D560F" w:rsidP="008D560F">
      <w:pPr>
        <w:pStyle w:val="2"/>
        <w:spacing w:line="360" w:lineRule="auto"/>
        <w:ind w:left="720"/>
      </w:pPr>
      <w:r>
        <w:t>Схема карты стоянки</w:t>
      </w:r>
    </w:p>
    <w:p w:rsidR="008D560F" w:rsidRPr="00E61443" w:rsidRDefault="008D560F" w:rsidP="008D560F">
      <w:pPr>
        <w:pStyle w:val="3"/>
      </w:pPr>
      <w:r w:rsidRPr="00E61443">
        <w:t>Содержание страницы:</w:t>
      </w:r>
    </w:p>
    <w:p w:rsidR="008D560F" w:rsidRDefault="008D560F" w:rsidP="008D560F">
      <w:pPr>
        <w:pStyle w:val="ac"/>
        <w:numPr>
          <w:ilvl w:val="0"/>
          <w:numId w:val="1"/>
        </w:numPr>
        <w:spacing w:after="0" w:line="360" w:lineRule="auto"/>
      </w:pPr>
      <w:r>
        <w:t>Схематическая карта стоянки</w:t>
      </w:r>
    </w:p>
    <w:p w:rsidR="008D560F" w:rsidRDefault="008D560F" w:rsidP="008D560F">
      <w:pPr>
        <w:pStyle w:val="ac"/>
        <w:numPr>
          <w:ilvl w:val="0"/>
          <w:numId w:val="1"/>
        </w:numPr>
        <w:spacing w:after="0" w:line="360" w:lineRule="auto"/>
      </w:pPr>
      <w:r>
        <w:t>Маркеры свободных/занятых мест</w:t>
      </w:r>
    </w:p>
    <w:p w:rsidR="008D560F" w:rsidRDefault="008D560F" w:rsidP="008D560F">
      <w:pPr>
        <w:pStyle w:val="ac"/>
        <w:numPr>
          <w:ilvl w:val="0"/>
          <w:numId w:val="1"/>
        </w:numPr>
        <w:spacing w:after="0" w:line="360" w:lineRule="auto"/>
      </w:pPr>
      <w:r>
        <w:t>Кнопка «Сообщить об ошибке»</w:t>
      </w:r>
    </w:p>
    <w:p w:rsidR="006226AE" w:rsidRDefault="006226AE" w:rsidP="006226AE">
      <w:pPr>
        <w:spacing w:after="0"/>
      </w:pPr>
    </w:p>
    <w:p w:rsidR="006226AE" w:rsidRPr="00D92086" w:rsidRDefault="006226AE" w:rsidP="006226AE">
      <w:pPr>
        <w:pStyle w:val="2"/>
        <w:spacing w:line="360" w:lineRule="auto"/>
        <w:ind w:left="720"/>
      </w:pPr>
      <w:r>
        <w:t>Личный кабинет пользователя</w:t>
      </w:r>
    </w:p>
    <w:p w:rsidR="006226AE" w:rsidRPr="00E61443" w:rsidRDefault="006226AE" w:rsidP="006226AE">
      <w:pPr>
        <w:pStyle w:val="3"/>
      </w:pPr>
      <w:r w:rsidRPr="00E61443">
        <w:t>Содержание страницы:</w:t>
      </w:r>
    </w:p>
    <w:p w:rsidR="006226AE" w:rsidRDefault="006226AE" w:rsidP="006226AE">
      <w:pPr>
        <w:pStyle w:val="ac"/>
        <w:numPr>
          <w:ilvl w:val="0"/>
          <w:numId w:val="1"/>
        </w:numPr>
        <w:spacing w:after="0" w:line="360" w:lineRule="auto"/>
      </w:pPr>
      <w:r>
        <w:t>Информация о пользователе (ФИО, возраст, категория, особый статус)</w:t>
      </w:r>
    </w:p>
    <w:p w:rsidR="006226AE" w:rsidRDefault="006226AE" w:rsidP="006226AE">
      <w:pPr>
        <w:pStyle w:val="ac"/>
        <w:numPr>
          <w:ilvl w:val="0"/>
          <w:numId w:val="1"/>
        </w:numPr>
        <w:spacing w:after="0" w:line="360" w:lineRule="auto"/>
      </w:pPr>
      <w:r>
        <w:t>Автомобили пользователя (список автомобилей, автономера)</w:t>
      </w:r>
    </w:p>
    <w:p w:rsidR="006226AE" w:rsidRDefault="006226AE" w:rsidP="006226AE">
      <w:pPr>
        <w:pStyle w:val="ac"/>
        <w:numPr>
          <w:ilvl w:val="0"/>
          <w:numId w:val="1"/>
        </w:numPr>
        <w:spacing w:after="0" w:line="360" w:lineRule="auto"/>
      </w:pPr>
      <w:r>
        <w:t>Кнопка «Изменить данные»</w:t>
      </w:r>
    </w:p>
    <w:p w:rsidR="006226AE" w:rsidRDefault="006226AE" w:rsidP="006226AE">
      <w:pPr>
        <w:spacing w:after="0"/>
      </w:pPr>
    </w:p>
    <w:p w:rsidR="006226AE" w:rsidRDefault="006226AE" w:rsidP="006226AE">
      <w:pPr>
        <w:spacing w:after="0"/>
      </w:pPr>
    </w:p>
    <w:p w:rsidR="006226AE" w:rsidRPr="00D92086" w:rsidRDefault="006226AE" w:rsidP="006226AE">
      <w:pPr>
        <w:pStyle w:val="2"/>
        <w:spacing w:line="360" w:lineRule="auto"/>
        <w:ind w:left="720"/>
      </w:pPr>
      <w:r>
        <w:lastRenderedPageBreak/>
        <w:t>Страница редактирования данных</w:t>
      </w:r>
    </w:p>
    <w:p w:rsidR="006226AE" w:rsidRPr="00E61443" w:rsidRDefault="006226AE" w:rsidP="006226AE">
      <w:pPr>
        <w:pStyle w:val="3"/>
      </w:pPr>
      <w:r w:rsidRPr="00E61443">
        <w:t>Содержание страницы:</w:t>
      </w:r>
    </w:p>
    <w:p w:rsidR="006226AE" w:rsidRDefault="006226AE" w:rsidP="006226AE">
      <w:pPr>
        <w:pStyle w:val="ac"/>
        <w:numPr>
          <w:ilvl w:val="0"/>
          <w:numId w:val="1"/>
        </w:numPr>
        <w:spacing w:after="0" w:line="360" w:lineRule="auto"/>
      </w:pPr>
      <w:r>
        <w:t>Поля для заполнения (заполненные текущими значениями)</w:t>
      </w:r>
    </w:p>
    <w:p w:rsidR="006226AE" w:rsidRDefault="006226AE" w:rsidP="006226AE">
      <w:pPr>
        <w:pStyle w:val="ac"/>
        <w:numPr>
          <w:ilvl w:val="0"/>
          <w:numId w:val="1"/>
        </w:numPr>
        <w:spacing w:after="0" w:line="360" w:lineRule="auto"/>
      </w:pPr>
      <w:r>
        <w:t>Кнопка сброса значений полей до текущего значения</w:t>
      </w:r>
    </w:p>
    <w:p w:rsidR="006226AE" w:rsidRDefault="006226AE" w:rsidP="006226AE">
      <w:pPr>
        <w:pStyle w:val="ac"/>
        <w:numPr>
          <w:ilvl w:val="0"/>
          <w:numId w:val="1"/>
        </w:numPr>
        <w:spacing w:after="0" w:line="360" w:lineRule="auto"/>
      </w:pPr>
      <w:r>
        <w:t>Подсказки для полей</w:t>
      </w:r>
    </w:p>
    <w:p w:rsidR="006226AE" w:rsidRDefault="006226AE" w:rsidP="006226AE">
      <w:pPr>
        <w:pStyle w:val="ac"/>
        <w:numPr>
          <w:ilvl w:val="0"/>
          <w:numId w:val="1"/>
        </w:numPr>
        <w:spacing w:after="0" w:line="360" w:lineRule="auto"/>
      </w:pPr>
      <w:r>
        <w:t>Кнопка «Принять текущие изменения»</w:t>
      </w:r>
    </w:p>
    <w:p w:rsidR="006226AE" w:rsidRDefault="006226AE" w:rsidP="006226AE">
      <w:pPr>
        <w:spacing w:after="0"/>
      </w:pPr>
    </w:p>
    <w:p w:rsidR="006226AE" w:rsidRPr="00D92086" w:rsidRDefault="006226AE" w:rsidP="006226AE">
      <w:pPr>
        <w:pStyle w:val="2"/>
        <w:spacing w:line="360" w:lineRule="auto"/>
        <w:ind w:left="720"/>
      </w:pPr>
      <w:r>
        <w:t>Страница авторизации</w:t>
      </w:r>
    </w:p>
    <w:p w:rsidR="006226AE" w:rsidRPr="00E61443" w:rsidRDefault="006226AE" w:rsidP="006226AE">
      <w:pPr>
        <w:pStyle w:val="3"/>
      </w:pPr>
      <w:r w:rsidRPr="00E61443">
        <w:t>Содержание страницы:</w:t>
      </w:r>
    </w:p>
    <w:p w:rsidR="006226AE" w:rsidRDefault="00314A17" w:rsidP="006226AE">
      <w:pPr>
        <w:pStyle w:val="ac"/>
        <w:numPr>
          <w:ilvl w:val="0"/>
          <w:numId w:val="1"/>
        </w:numPr>
        <w:spacing w:after="0" w:line="360" w:lineRule="auto"/>
      </w:pPr>
      <w:r>
        <w:t>Поле для ввода логина/почты</w:t>
      </w:r>
    </w:p>
    <w:p w:rsidR="00314A17" w:rsidRDefault="00314A17" w:rsidP="006226AE">
      <w:pPr>
        <w:pStyle w:val="ac"/>
        <w:numPr>
          <w:ilvl w:val="0"/>
          <w:numId w:val="1"/>
        </w:numPr>
        <w:spacing w:after="0" w:line="360" w:lineRule="auto"/>
      </w:pPr>
      <w:r>
        <w:t>Поле для ввода пароля</w:t>
      </w:r>
    </w:p>
    <w:p w:rsidR="00314A17" w:rsidRDefault="00314A17" w:rsidP="006226AE">
      <w:pPr>
        <w:pStyle w:val="ac"/>
        <w:numPr>
          <w:ilvl w:val="0"/>
          <w:numId w:val="1"/>
        </w:numPr>
        <w:spacing w:after="0" w:line="360" w:lineRule="auto"/>
      </w:pPr>
      <w:r>
        <w:t>Капча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Кнопка «Авторизироваться»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Кнопка «Зарегистрироваться»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Кнопка «Восстановить пароль»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Кнопка «Авторизироваться при помощи сторонних сервисов»</w:t>
      </w:r>
    </w:p>
    <w:p w:rsidR="00314A17" w:rsidRDefault="00314A17" w:rsidP="00314A17">
      <w:pPr>
        <w:spacing w:after="0"/>
        <w:ind w:firstLine="0"/>
      </w:pPr>
    </w:p>
    <w:p w:rsidR="00314A17" w:rsidRPr="00D92086" w:rsidRDefault="00314A17" w:rsidP="00314A17">
      <w:pPr>
        <w:pStyle w:val="2"/>
        <w:spacing w:line="360" w:lineRule="auto"/>
        <w:ind w:left="720"/>
      </w:pPr>
      <w:r>
        <w:t>Страница регистрации</w:t>
      </w:r>
    </w:p>
    <w:p w:rsidR="00314A17" w:rsidRPr="00E61443" w:rsidRDefault="00314A17" w:rsidP="00314A17">
      <w:pPr>
        <w:pStyle w:val="3"/>
      </w:pPr>
      <w:r w:rsidRPr="00E61443">
        <w:t>Содержание страницы: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Поле для ввода почты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Поле для ввода логина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Поле для ввода пароля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Поля для ввода персональных данных (ФИО, возраст, категория, особый статус)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Кнопка «Зарегистрироваться»</w:t>
      </w:r>
    </w:p>
    <w:p w:rsidR="00314A17" w:rsidRDefault="00314A17" w:rsidP="00314A17">
      <w:pPr>
        <w:spacing w:after="0"/>
      </w:pPr>
    </w:p>
    <w:p w:rsidR="00314A17" w:rsidRPr="00D92086" w:rsidRDefault="00314A17" w:rsidP="00314A17">
      <w:pPr>
        <w:pStyle w:val="2"/>
        <w:spacing w:line="360" w:lineRule="auto"/>
        <w:ind w:left="720"/>
      </w:pPr>
      <w:r>
        <w:t>Страница администратора стоянки</w:t>
      </w:r>
    </w:p>
    <w:p w:rsidR="00314A17" w:rsidRPr="00E61443" w:rsidRDefault="00314A17" w:rsidP="00314A17">
      <w:pPr>
        <w:pStyle w:val="3"/>
      </w:pPr>
      <w:r w:rsidRPr="00E61443">
        <w:t>Содержание страницы: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Схематическая карта стоянки</w:t>
      </w:r>
    </w:p>
    <w:p w:rsidR="00314A17" w:rsidRDefault="00314A17" w:rsidP="00314A17">
      <w:pPr>
        <w:pStyle w:val="ac"/>
        <w:numPr>
          <w:ilvl w:val="1"/>
          <w:numId w:val="1"/>
        </w:numPr>
        <w:spacing w:after="0" w:line="360" w:lineRule="auto"/>
      </w:pPr>
      <w:r>
        <w:lastRenderedPageBreak/>
        <w:t>Инструмент блокировки места (для блокировки паркоместа по техническим причинам)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Поле статуса стоянки (для закрытия стоянки по техническим причинам)</w:t>
      </w:r>
    </w:p>
    <w:p w:rsidR="00314A17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>Кнопка «Запрос на изменение данных о стоянке»</w:t>
      </w:r>
    </w:p>
    <w:p w:rsidR="006226AE" w:rsidRDefault="00314A17" w:rsidP="00314A17">
      <w:pPr>
        <w:pStyle w:val="ac"/>
        <w:numPr>
          <w:ilvl w:val="0"/>
          <w:numId w:val="1"/>
        </w:numPr>
        <w:spacing w:after="0" w:line="360" w:lineRule="auto"/>
      </w:pPr>
      <w:r>
        <w:t xml:space="preserve">Кнопка «Создать стоянку» (для отправки запроса администратору на внесение в базу новой стоянки) </w:t>
      </w:r>
    </w:p>
    <w:p w:rsidR="006226AE" w:rsidRDefault="006226AE" w:rsidP="006226AE">
      <w:pPr>
        <w:spacing w:after="0"/>
      </w:pPr>
    </w:p>
    <w:p w:rsidR="00314A17" w:rsidRPr="00D92086" w:rsidRDefault="00314A17" w:rsidP="00314A17">
      <w:pPr>
        <w:pStyle w:val="2"/>
        <w:spacing w:line="360" w:lineRule="auto"/>
        <w:ind w:left="720"/>
      </w:pPr>
      <w:r>
        <w:t>Страница администратора системы</w:t>
      </w:r>
    </w:p>
    <w:p w:rsidR="00314A17" w:rsidRPr="00E61443" w:rsidRDefault="00314A17" w:rsidP="00314A17">
      <w:pPr>
        <w:pStyle w:val="3"/>
      </w:pPr>
      <w:r w:rsidRPr="00E61443">
        <w:t>Содержание страницы:</w:t>
      </w:r>
    </w:p>
    <w:p w:rsidR="006226AE" w:rsidRDefault="00B57AE4" w:rsidP="00314A17">
      <w:pPr>
        <w:pStyle w:val="ac"/>
        <w:numPr>
          <w:ilvl w:val="0"/>
          <w:numId w:val="1"/>
        </w:numPr>
        <w:spacing w:after="0" w:line="360" w:lineRule="auto"/>
      </w:pPr>
      <w:r>
        <w:t>Письма-запросы от пользователей</w:t>
      </w:r>
    </w:p>
    <w:p w:rsidR="00B57AE4" w:rsidRDefault="00B57AE4" w:rsidP="00B57AE4">
      <w:pPr>
        <w:pStyle w:val="ac"/>
        <w:numPr>
          <w:ilvl w:val="1"/>
          <w:numId w:val="1"/>
        </w:numPr>
        <w:spacing w:after="0" w:line="360" w:lineRule="auto"/>
      </w:pPr>
      <w:r>
        <w:t>Письма запросов на добавление стоянки в систему</w:t>
      </w:r>
    </w:p>
    <w:p w:rsidR="00B57AE4" w:rsidRDefault="00B57AE4" w:rsidP="00B57AE4">
      <w:pPr>
        <w:pStyle w:val="ac"/>
        <w:numPr>
          <w:ilvl w:val="1"/>
          <w:numId w:val="1"/>
        </w:numPr>
        <w:spacing w:after="0" w:line="360" w:lineRule="auto"/>
      </w:pPr>
      <w:r>
        <w:t>Письма запросов на модернизирование стоянок</w:t>
      </w:r>
    </w:p>
    <w:p w:rsidR="00B57AE4" w:rsidRDefault="00B57AE4" w:rsidP="00B57AE4">
      <w:pPr>
        <w:pStyle w:val="ac"/>
        <w:numPr>
          <w:ilvl w:val="1"/>
          <w:numId w:val="1"/>
        </w:numPr>
        <w:spacing w:after="0" w:line="360" w:lineRule="auto"/>
      </w:pPr>
      <w:r>
        <w:t>Письма запросы на создание учётной записи администратора стоянки</w:t>
      </w:r>
    </w:p>
    <w:p w:rsidR="00B57AE4" w:rsidRDefault="00B57AE4" w:rsidP="00B57AE4">
      <w:pPr>
        <w:pStyle w:val="ac"/>
        <w:numPr>
          <w:ilvl w:val="0"/>
          <w:numId w:val="1"/>
        </w:numPr>
        <w:spacing w:after="0" w:line="360" w:lineRule="auto"/>
      </w:pPr>
      <w:r>
        <w:t>Кнопка перехода на страницу редактирования стоянок</w:t>
      </w:r>
    </w:p>
    <w:p w:rsidR="00B57AE4" w:rsidRDefault="00B57AE4" w:rsidP="00B57AE4">
      <w:pPr>
        <w:pStyle w:val="ac"/>
        <w:numPr>
          <w:ilvl w:val="0"/>
          <w:numId w:val="1"/>
        </w:numPr>
        <w:spacing w:after="0" w:line="360" w:lineRule="auto"/>
      </w:pPr>
      <w:r>
        <w:t>Кнопка перехода на страницу создания стоянок</w:t>
      </w:r>
    </w:p>
    <w:p w:rsidR="00B57AE4" w:rsidRDefault="00B57AE4" w:rsidP="00B57AE4">
      <w:pPr>
        <w:pStyle w:val="ac"/>
        <w:numPr>
          <w:ilvl w:val="0"/>
          <w:numId w:val="1"/>
        </w:numPr>
        <w:spacing w:after="0" w:line="360" w:lineRule="auto"/>
      </w:pPr>
      <w:r>
        <w:t>Кнопка перехода на страницу создания административной УЗ</w:t>
      </w:r>
    </w:p>
    <w:p w:rsidR="00B57AE4" w:rsidRDefault="00B57AE4" w:rsidP="00B57AE4">
      <w:pPr>
        <w:spacing w:after="0"/>
      </w:pPr>
    </w:p>
    <w:p w:rsidR="00B57AE4" w:rsidRDefault="00B57AE4" w:rsidP="00B57AE4">
      <w:pPr>
        <w:spacing w:after="0"/>
      </w:pPr>
    </w:p>
    <w:p w:rsidR="00B57AE4" w:rsidRPr="00D92086" w:rsidRDefault="006226AE" w:rsidP="00B57AE4">
      <w:pPr>
        <w:pStyle w:val="2"/>
        <w:spacing w:line="360" w:lineRule="auto"/>
        <w:ind w:left="720"/>
      </w:pPr>
      <w:r>
        <w:t xml:space="preserve"> </w:t>
      </w:r>
      <w:r w:rsidR="00B57AE4">
        <w:t>Страница редактора стоянки</w:t>
      </w:r>
    </w:p>
    <w:p w:rsidR="00B57AE4" w:rsidRPr="00E61443" w:rsidRDefault="00B57AE4" w:rsidP="00B57AE4">
      <w:pPr>
        <w:pStyle w:val="3"/>
      </w:pPr>
      <w:r w:rsidRPr="00E61443">
        <w:t>Содержание страницы:</w:t>
      </w:r>
    </w:p>
    <w:p w:rsidR="00B57AE4" w:rsidRDefault="00B57AE4" w:rsidP="00B57AE4">
      <w:pPr>
        <w:pStyle w:val="ac"/>
        <w:numPr>
          <w:ilvl w:val="0"/>
          <w:numId w:val="1"/>
        </w:numPr>
        <w:spacing w:after="0" w:line="360" w:lineRule="auto"/>
      </w:pPr>
      <w:r>
        <w:t>Редактируемая сетка</w:t>
      </w:r>
    </w:p>
    <w:p w:rsidR="00B57AE4" w:rsidRDefault="00B57AE4" w:rsidP="00B57AE4">
      <w:pPr>
        <w:pStyle w:val="ac"/>
        <w:numPr>
          <w:ilvl w:val="0"/>
          <w:numId w:val="1"/>
        </w:numPr>
        <w:spacing w:after="0" w:line="360" w:lineRule="auto"/>
      </w:pPr>
      <w:r>
        <w:t>Инструмент «Паркоместо» (для выделения на сетке парковочного места)</w:t>
      </w:r>
    </w:p>
    <w:p w:rsidR="00B57AE4" w:rsidRDefault="00B57AE4" w:rsidP="00B57AE4">
      <w:pPr>
        <w:pStyle w:val="ac"/>
        <w:numPr>
          <w:ilvl w:val="0"/>
          <w:numId w:val="1"/>
        </w:numPr>
        <w:spacing w:after="0" w:line="360" w:lineRule="auto"/>
      </w:pPr>
      <w:r>
        <w:t>Инструмент «Дорога» (для удаления парковочного места с карты)</w:t>
      </w:r>
    </w:p>
    <w:p w:rsidR="00B57AE4" w:rsidRDefault="00B57AE4" w:rsidP="00B57AE4">
      <w:pPr>
        <w:pStyle w:val="ac"/>
        <w:numPr>
          <w:ilvl w:val="0"/>
          <w:numId w:val="1"/>
        </w:numPr>
        <w:spacing w:after="0" w:line="360" w:lineRule="auto"/>
      </w:pPr>
      <w:r>
        <w:t>Инструмент «Идентификатор» (для присвоения идентификатора парковочного места, в дальнейшем</w:t>
      </w:r>
      <w:r w:rsidR="00D42E99">
        <w:t xml:space="preserve"> данный идентификатор и будет храниться в бвзе</w:t>
      </w:r>
      <w:r>
        <w:t>)</w:t>
      </w:r>
    </w:p>
    <w:p w:rsidR="00D42E99" w:rsidRDefault="00D42E99" w:rsidP="00D42E99">
      <w:pPr>
        <w:spacing w:after="0"/>
      </w:pPr>
    </w:p>
    <w:p w:rsidR="006226AE" w:rsidRDefault="006226AE" w:rsidP="006226AE">
      <w:pPr>
        <w:spacing w:after="0"/>
      </w:pPr>
    </w:p>
    <w:p w:rsidR="006226AE" w:rsidRDefault="006226AE" w:rsidP="006226AE">
      <w:pPr>
        <w:spacing w:after="0"/>
      </w:pPr>
    </w:p>
    <w:p w:rsidR="006226AE" w:rsidRDefault="006226AE" w:rsidP="006226AE">
      <w:pPr>
        <w:spacing w:after="0"/>
      </w:pPr>
    </w:p>
    <w:p w:rsidR="00DB7158" w:rsidRDefault="00DB7158" w:rsidP="008D560F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:rsidR="009F6B2D" w:rsidRDefault="00FB05EB" w:rsidP="00FB05EB">
      <w:pPr>
        <w:pStyle w:val="1"/>
        <w:spacing w:line="360" w:lineRule="auto"/>
      </w:pPr>
      <w:bookmarkStart w:id="79" w:name="_Toc505614644"/>
      <w:r>
        <w:lastRenderedPageBreak/>
        <w:t>Формы</w:t>
      </w:r>
      <w:bookmarkEnd w:id="79"/>
    </w:p>
    <w:p w:rsidR="00FB05EB" w:rsidRDefault="00FB05EB" w:rsidP="00FB05EB">
      <w:pPr>
        <w:rPr>
          <w:lang w:eastAsia="ru-RU"/>
        </w:rPr>
      </w:pPr>
      <w:r>
        <w:rPr>
          <w:lang w:eastAsia="ru-RU"/>
        </w:rPr>
        <w:t>Данный раздел содержит информацию о структуре и функциональных особенностях контактных форм.</w:t>
      </w:r>
    </w:p>
    <w:p w:rsidR="00FB05EB" w:rsidRPr="0016424A" w:rsidRDefault="00802543" w:rsidP="00FB05EB">
      <w:pPr>
        <w:pStyle w:val="2"/>
        <w:spacing w:line="360" w:lineRule="auto"/>
        <w:ind w:left="720"/>
      </w:pPr>
      <w:r w:rsidRPr="0016424A">
        <w:t>Регистрационная форма</w:t>
      </w:r>
    </w:p>
    <w:p w:rsidR="000D76AC" w:rsidRPr="0016424A" w:rsidRDefault="000D76AC" w:rsidP="000D76AC">
      <w:pPr>
        <w:rPr>
          <w:color w:val="000000"/>
        </w:rPr>
      </w:pPr>
      <w:r w:rsidRPr="0016424A">
        <w:rPr>
          <w:color w:val="000000"/>
        </w:rPr>
        <w:t>Действующее лицо: незарегистрированный пользователь.</w:t>
      </w:r>
    </w:p>
    <w:p w:rsidR="000D76AC" w:rsidRPr="0016424A" w:rsidRDefault="000D76AC" w:rsidP="000D76AC">
      <w:pPr>
        <w:rPr>
          <w:b/>
          <w:bCs/>
          <w:color w:val="000000"/>
        </w:rPr>
      </w:pPr>
      <w:r w:rsidRPr="0016424A">
        <w:rPr>
          <w:b/>
          <w:bCs/>
          <w:color w:val="000000"/>
        </w:rPr>
        <w:t>Интерактивные элементы</w:t>
      </w:r>
    </w:p>
    <w:tbl>
      <w:tblPr>
        <w:tblStyle w:val="afff"/>
        <w:tblW w:w="9540" w:type="dxa"/>
        <w:tblLayout w:type="fixed"/>
        <w:tblLook w:val="0000"/>
      </w:tblPr>
      <w:tblGrid>
        <w:gridCol w:w="3900"/>
        <w:gridCol w:w="2280"/>
        <w:gridCol w:w="3360"/>
      </w:tblGrid>
      <w:tr w:rsidR="000D76AC" w:rsidRPr="0016424A" w:rsidTr="007917AB">
        <w:tc>
          <w:tcPr>
            <w:tcW w:w="390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Примечание</w:t>
            </w:r>
          </w:p>
        </w:tc>
      </w:tr>
      <w:tr w:rsidR="000D76AC" w:rsidRPr="0016424A" w:rsidTr="007917AB">
        <w:trPr>
          <w:cnfStyle w:val="000000010000"/>
        </w:trPr>
        <w:tc>
          <w:tcPr>
            <w:tcW w:w="390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Поле «Имя»</w:t>
            </w:r>
          </w:p>
        </w:tc>
        <w:tc>
          <w:tcPr>
            <w:tcW w:w="228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0D76AC" w:rsidRPr="0016424A" w:rsidRDefault="000D76AC" w:rsidP="006561AF">
            <w:pPr>
              <w:rPr>
                <w:color w:val="000000"/>
              </w:rPr>
            </w:pPr>
          </w:p>
        </w:tc>
      </w:tr>
      <w:tr w:rsidR="00802543" w:rsidRPr="0016424A" w:rsidTr="007917AB">
        <w:tc>
          <w:tcPr>
            <w:tcW w:w="3900" w:type="dxa"/>
          </w:tcPr>
          <w:p w:rsidR="00802543" w:rsidRPr="0016424A" w:rsidRDefault="00802543" w:rsidP="00802543">
            <w:pPr>
              <w:rPr>
                <w:color w:val="000000"/>
              </w:rPr>
            </w:pPr>
            <w:r w:rsidRPr="0016424A">
              <w:rPr>
                <w:color w:val="000000"/>
              </w:rPr>
              <w:t>Поле «Фамилия»</w:t>
            </w:r>
          </w:p>
        </w:tc>
        <w:tc>
          <w:tcPr>
            <w:tcW w:w="2280" w:type="dxa"/>
          </w:tcPr>
          <w:p w:rsidR="00802543" w:rsidRPr="0016424A" w:rsidRDefault="00802543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нет</w:t>
            </w:r>
          </w:p>
        </w:tc>
        <w:tc>
          <w:tcPr>
            <w:tcW w:w="3360" w:type="dxa"/>
          </w:tcPr>
          <w:p w:rsidR="00802543" w:rsidRPr="0016424A" w:rsidRDefault="00802543" w:rsidP="006561AF">
            <w:pPr>
              <w:rPr>
                <w:color w:val="000000"/>
              </w:rPr>
            </w:pPr>
          </w:p>
        </w:tc>
      </w:tr>
      <w:tr w:rsidR="000D76AC" w:rsidRPr="0016424A" w:rsidTr="007917AB">
        <w:trPr>
          <w:cnfStyle w:val="000000010000"/>
        </w:trPr>
        <w:tc>
          <w:tcPr>
            <w:tcW w:w="390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Поле «</w:t>
            </w:r>
            <w:r w:rsidRPr="0016424A">
              <w:rPr>
                <w:color w:val="000000"/>
                <w:lang w:val="en-US"/>
              </w:rPr>
              <w:t>E-mail</w:t>
            </w:r>
            <w:r w:rsidRPr="0016424A">
              <w:rPr>
                <w:color w:val="000000"/>
              </w:rPr>
              <w:t>»</w:t>
            </w:r>
          </w:p>
        </w:tc>
        <w:tc>
          <w:tcPr>
            <w:tcW w:w="2280" w:type="dxa"/>
          </w:tcPr>
          <w:p w:rsidR="000D76AC" w:rsidRPr="0016424A" w:rsidRDefault="00052498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Проверка на валидацию</w:t>
            </w:r>
          </w:p>
        </w:tc>
      </w:tr>
      <w:tr w:rsidR="000D76AC" w:rsidRPr="0016424A" w:rsidTr="007917AB">
        <w:tc>
          <w:tcPr>
            <w:tcW w:w="390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</w:tcPr>
          <w:p w:rsidR="000D76AC" w:rsidRPr="0016424A" w:rsidRDefault="00052498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нет</w:t>
            </w:r>
          </w:p>
        </w:tc>
        <w:tc>
          <w:tcPr>
            <w:tcW w:w="336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Проверка на валидацию</w:t>
            </w:r>
          </w:p>
        </w:tc>
      </w:tr>
      <w:tr w:rsidR="000D76AC" w:rsidRPr="0016424A" w:rsidTr="007917AB">
        <w:trPr>
          <w:cnfStyle w:val="000000010000"/>
        </w:trPr>
        <w:tc>
          <w:tcPr>
            <w:tcW w:w="390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Капча</w:t>
            </w:r>
          </w:p>
        </w:tc>
        <w:tc>
          <w:tcPr>
            <w:tcW w:w="228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0D76AC" w:rsidRPr="0016424A" w:rsidRDefault="000D76AC" w:rsidP="006561AF">
            <w:pPr>
              <w:rPr>
                <w:color w:val="000000"/>
              </w:rPr>
            </w:pPr>
          </w:p>
        </w:tc>
      </w:tr>
      <w:tr w:rsidR="000D76AC" w:rsidRPr="0016424A" w:rsidTr="007917AB">
        <w:tc>
          <w:tcPr>
            <w:tcW w:w="3900" w:type="dxa"/>
          </w:tcPr>
          <w:p w:rsidR="000D76AC" w:rsidRPr="0016424A" w:rsidRDefault="000D76AC" w:rsidP="00052498">
            <w:pPr>
              <w:rPr>
                <w:color w:val="000000"/>
              </w:rPr>
            </w:pPr>
            <w:r w:rsidRPr="0016424A">
              <w:rPr>
                <w:color w:val="000000"/>
              </w:rPr>
              <w:t xml:space="preserve">Чек-бокс «Я согласен </w:t>
            </w:r>
            <w:r w:rsidR="00052498" w:rsidRPr="0016424A">
              <w:rPr>
                <w:color w:val="000000"/>
              </w:rPr>
              <w:t>с правилами лицензионного использования</w:t>
            </w:r>
            <w:r w:rsidRPr="0016424A">
              <w:rPr>
                <w:color w:val="000000"/>
              </w:rPr>
              <w:t>»</w:t>
            </w:r>
          </w:p>
        </w:tc>
        <w:tc>
          <w:tcPr>
            <w:tcW w:w="228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16424A">
              <w:rPr>
                <w:color w:val="000000"/>
                <w:lang w:val="en-US"/>
              </w:rPr>
              <w:t>PDF</w:t>
            </w:r>
            <w:r w:rsidRPr="0016424A">
              <w:rPr>
                <w:color w:val="000000"/>
              </w:rPr>
              <w:t>-страница «Политика конфиденциальности».</w:t>
            </w:r>
          </w:p>
        </w:tc>
      </w:tr>
      <w:tr w:rsidR="000D76AC" w:rsidRPr="005971F4" w:rsidTr="007917AB">
        <w:trPr>
          <w:cnfStyle w:val="000000010000"/>
        </w:trPr>
        <w:tc>
          <w:tcPr>
            <w:tcW w:w="3900" w:type="dxa"/>
          </w:tcPr>
          <w:p w:rsidR="000D76AC" w:rsidRPr="0016424A" w:rsidRDefault="000D76AC" w:rsidP="006561AF">
            <w:pPr>
              <w:rPr>
                <w:color w:val="000000"/>
              </w:rPr>
            </w:pPr>
            <w:r w:rsidRPr="0016424A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</w:tcPr>
          <w:p w:rsidR="000D76AC" w:rsidRPr="0016424A" w:rsidRDefault="000D76AC" w:rsidP="006561AF">
            <w:pPr>
              <w:rPr>
                <w:color w:val="000000"/>
              </w:rPr>
            </w:pPr>
          </w:p>
        </w:tc>
        <w:tc>
          <w:tcPr>
            <w:tcW w:w="3360" w:type="dxa"/>
          </w:tcPr>
          <w:p w:rsidR="000D76AC" w:rsidRPr="0016424A" w:rsidRDefault="000D76AC" w:rsidP="006561AF">
            <w:pPr>
              <w:rPr>
                <w:color w:val="000000"/>
              </w:rPr>
            </w:pPr>
          </w:p>
        </w:tc>
      </w:tr>
    </w:tbl>
    <w:p w:rsidR="000D76AC" w:rsidRDefault="000D76AC" w:rsidP="000D76AC">
      <w:pPr>
        <w:rPr>
          <w:b/>
          <w:bCs/>
          <w:color w:val="000000"/>
          <w:highlight w:val="yellow"/>
        </w:rPr>
      </w:pPr>
    </w:p>
    <w:p w:rsidR="00582AA4" w:rsidRPr="005971F4" w:rsidRDefault="00582AA4" w:rsidP="00582AA4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:rsidR="00582AA4" w:rsidRDefault="00582AA4" w:rsidP="00582AA4">
      <w:pPr>
        <w:rPr>
          <w:color w:val="000000"/>
        </w:rPr>
      </w:pPr>
      <w:r w:rsidRPr="005971F4">
        <w:rPr>
          <w:color w:val="000000"/>
          <w:highlight w:val="yellow"/>
        </w:rPr>
        <w:t>Пользователь заполняет поля, нажимает на кнопку «отправить». После нажатия на кнопку «отправить» в этом же блоке появляется окно успешно</w:t>
      </w:r>
      <w:r>
        <w:rPr>
          <w:color w:val="000000"/>
          <w:highlight w:val="yellow"/>
        </w:rPr>
        <w:t xml:space="preserve">й регистрации </w:t>
      </w:r>
      <w:r w:rsidRPr="005971F4">
        <w:rPr>
          <w:color w:val="000000"/>
          <w:highlight w:val="yellow"/>
        </w:rPr>
        <w:t>с текстом «Спасибо</w:t>
      </w:r>
      <w:r>
        <w:rPr>
          <w:color w:val="000000"/>
          <w:highlight w:val="yellow"/>
        </w:rPr>
        <w:t xml:space="preserve"> за регистрацию. На ваш </w:t>
      </w:r>
      <w:r>
        <w:rPr>
          <w:color w:val="000000"/>
          <w:highlight w:val="yellow"/>
          <w:lang w:val="en-US"/>
        </w:rPr>
        <w:t>e</w:t>
      </w:r>
      <w:r w:rsidRPr="00802543">
        <w:rPr>
          <w:color w:val="000000"/>
          <w:highlight w:val="yellow"/>
        </w:rPr>
        <w:t>-</w:t>
      </w:r>
      <w:r>
        <w:rPr>
          <w:color w:val="000000"/>
          <w:highlight w:val="yellow"/>
          <w:lang w:val="en-US"/>
        </w:rPr>
        <w:t>mail</w:t>
      </w:r>
      <w:r w:rsidRPr="00802543">
        <w:rPr>
          <w:color w:val="000000"/>
          <w:highlight w:val="yellow"/>
        </w:rPr>
        <w:t xml:space="preserve"> вскоре придёт письмо для подтвер</w:t>
      </w:r>
      <w:r>
        <w:rPr>
          <w:color w:val="000000"/>
          <w:highlight w:val="yellow"/>
        </w:rPr>
        <w:t>ждения регистрации</w:t>
      </w:r>
      <w:r w:rsidRPr="005971F4">
        <w:rPr>
          <w:color w:val="000000"/>
          <w:highlight w:val="yellow"/>
        </w:rPr>
        <w:t>».</w:t>
      </w:r>
    </w:p>
    <w:p w:rsidR="0016424A" w:rsidRDefault="0016424A" w:rsidP="000D76AC">
      <w:pPr>
        <w:rPr>
          <w:b/>
          <w:bCs/>
          <w:color w:val="000000"/>
          <w:highlight w:val="yellow"/>
        </w:rPr>
      </w:pPr>
    </w:p>
    <w:p w:rsidR="007917AB" w:rsidRDefault="007917AB" w:rsidP="000D76AC">
      <w:pPr>
        <w:rPr>
          <w:b/>
          <w:bCs/>
          <w:color w:val="000000"/>
          <w:highlight w:val="yellow"/>
        </w:rPr>
      </w:pPr>
    </w:p>
    <w:p w:rsidR="007917AB" w:rsidRPr="0016424A" w:rsidRDefault="007917AB" w:rsidP="007917AB">
      <w:pPr>
        <w:pStyle w:val="2"/>
        <w:spacing w:line="360" w:lineRule="auto"/>
        <w:ind w:left="720"/>
      </w:pPr>
      <w:r>
        <w:lastRenderedPageBreak/>
        <w:t>Форма запроса на добавление стоянки в систему</w:t>
      </w:r>
    </w:p>
    <w:p w:rsidR="007917AB" w:rsidRPr="0016424A" w:rsidRDefault="007917AB" w:rsidP="007917AB">
      <w:pPr>
        <w:rPr>
          <w:color w:val="000000"/>
        </w:rPr>
      </w:pPr>
      <w:r w:rsidRPr="0016424A">
        <w:rPr>
          <w:color w:val="000000"/>
        </w:rPr>
        <w:t xml:space="preserve">Действующее лицо: </w:t>
      </w:r>
      <w:r w:rsidR="00406834">
        <w:rPr>
          <w:color w:val="000000"/>
        </w:rPr>
        <w:t>администратор стоянки</w:t>
      </w:r>
      <w:r w:rsidRPr="0016424A">
        <w:rPr>
          <w:color w:val="000000"/>
        </w:rPr>
        <w:t>.</w:t>
      </w:r>
    </w:p>
    <w:p w:rsidR="007917AB" w:rsidRPr="0016424A" w:rsidRDefault="007917AB" w:rsidP="007917AB">
      <w:pPr>
        <w:rPr>
          <w:b/>
          <w:bCs/>
          <w:color w:val="000000"/>
        </w:rPr>
      </w:pPr>
      <w:r w:rsidRPr="0016424A">
        <w:rPr>
          <w:b/>
          <w:bCs/>
          <w:color w:val="000000"/>
        </w:rPr>
        <w:t>Интерактивные элементы</w:t>
      </w:r>
    </w:p>
    <w:tbl>
      <w:tblPr>
        <w:tblStyle w:val="afff"/>
        <w:tblW w:w="9540" w:type="dxa"/>
        <w:tblLayout w:type="fixed"/>
        <w:tblLook w:val="0000"/>
      </w:tblPr>
      <w:tblGrid>
        <w:gridCol w:w="3900"/>
        <w:gridCol w:w="2280"/>
        <w:gridCol w:w="3360"/>
      </w:tblGrid>
      <w:tr w:rsidR="007917AB" w:rsidRPr="0016424A" w:rsidTr="008F5378">
        <w:tc>
          <w:tcPr>
            <w:tcW w:w="390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Примечание</w:t>
            </w:r>
          </w:p>
        </w:tc>
      </w:tr>
      <w:tr w:rsidR="007917AB" w:rsidRPr="0016424A" w:rsidTr="008F5378">
        <w:trPr>
          <w:cnfStyle w:val="000000010000"/>
        </w:trPr>
        <w:tc>
          <w:tcPr>
            <w:tcW w:w="390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Название стоянки</w:t>
            </w:r>
          </w:p>
        </w:tc>
        <w:tc>
          <w:tcPr>
            <w:tcW w:w="228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</w:p>
        </w:tc>
      </w:tr>
      <w:tr w:rsidR="007917AB" w:rsidRPr="0016424A" w:rsidTr="008F5378">
        <w:tc>
          <w:tcPr>
            <w:tcW w:w="390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Координаты стоянки</w:t>
            </w:r>
          </w:p>
        </w:tc>
        <w:tc>
          <w:tcPr>
            <w:tcW w:w="228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7917AB" w:rsidRPr="0016424A" w:rsidRDefault="007917AB" w:rsidP="007917AB">
            <w:pPr>
              <w:tabs>
                <w:tab w:val="left" w:pos="2181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Пользователь нажимает на поле и ему открывается карта города, где он должен поставить маркер.</w:t>
            </w:r>
            <w:r w:rsidR="00582AA4">
              <w:rPr>
                <w:color w:val="000000"/>
              </w:rPr>
              <w:t xml:space="preserve"> После того как он поставит маркер карта исчезнет, а в нужном поле отобразятся координаты местности</w:t>
            </w:r>
          </w:p>
        </w:tc>
      </w:tr>
      <w:tr w:rsidR="007917AB" w:rsidRPr="0016424A" w:rsidTr="008F5378">
        <w:trPr>
          <w:cnfStyle w:val="000000010000"/>
        </w:trPr>
        <w:tc>
          <w:tcPr>
            <w:tcW w:w="390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</w:tcPr>
          <w:p w:rsidR="007917AB" w:rsidRPr="0016424A" w:rsidRDefault="00582AA4" w:rsidP="007917A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Проверка на валидацию</w:t>
            </w:r>
            <w:r w:rsidR="00582AA4">
              <w:rPr>
                <w:color w:val="000000"/>
              </w:rPr>
              <w:t>. При наличии в системе у данного пользователя мобильного номера система сама заполнит это поле с возможностью его изменения</w:t>
            </w:r>
          </w:p>
        </w:tc>
      </w:tr>
      <w:tr w:rsidR="007917AB" w:rsidRPr="0016424A" w:rsidTr="008F5378">
        <w:tc>
          <w:tcPr>
            <w:tcW w:w="390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Капча</w:t>
            </w:r>
          </w:p>
        </w:tc>
        <w:tc>
          <w:tcPr>
            <w:tcW w:w="228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7917AB" w:rsidRPr="0016424A" w:rsidRDefault="007917AB" w:rsidP="007917AB">
            <w:pPr>
              <w:jc w:val="left"/>
              <w:rPr>
                <w:color w:val="000000"/>
              </w:rPr>
            </w:pPr>
          </w:p>
        </w:tc>
      </w:tr>
      <w:tr w:rsidR="007917AB" w:rsidRPr="0016424A" w:rsidTr="008F5378">
        <w:trPr>
          <w:cnfStyle w:val="000000010000"/>
        </w:trPr>
        <w:tc>
          <w:tcPr>
            <w:tcW w:w="3900" w:type="dxa"/>
          </w:tcPr>
          <w:p w:rsidR="007917AB" w:rsidRPr="0016424A" w:rsidRDefault="00582AA4" w:rsidP="00582AA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Поле для загрузки схематической карты и сопроводительных документов (планы здания и прочее).</w:t>
            </w:r>
          </w:p>
        </w:tc>
        <w:tc>
          <w:tcPr>
            <w:tcW w:w="2280" w:type="dxa"/>
          </w:tcPr>
          <w:p w:rsidR="007917AB" w:rsidRPr="0016424A" w:rsidRDefault="00582AA4" w:rsidP="007917A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3360" w:type="dxa"/>
          </w:tcPr>
          <w:p w:rsidR="007917AB" w:rsidRPr="0016424A" w:rsidRDefault="00582AA4" w:rsidP="007917A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Проверка допустимых форматов файлов</w:t>
            </w:r>
          </w:p>
        </w:tc>
      </w:tr>
      <w:tr w:rsidR="007917AB" w:rsidRPr="005971F4" w:rsidTr="008F5378">
        <w:tc>
          <w:tcPr>
            <w:tcW w:w="3900" w:type="dxa"/>
          </w:tcPr>
          <w:p w:rsidR="007917AB" w:rsidRPr="0016424A" w:rsidRDefault="00582AA4" w:rsidP="00582AA4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Поле «Сопроводительное письмо»</w:t>
            </w:r>
          </w:p>
        </w:tc>
        <w:tc>
          <w:tcPr>
            <w:tcW w:w="2280" w:type="dxa"/>
          </w:tcPr>
          <w:p w:rsidR="007917AB" w:rsidRPr="0016424A" w:rsidRDefault="00582AA4" w:rsidP="007917A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7917AB" w:rsidRPr="0016424A" w:rsidRDefault="00582AA4" w:rsidP="007917AB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Проверка минимально допустимого количества символов</w:t>
            </w:r>
          </w:p>
        </w:tc>
      </w:tr>
      <w:tr w:rsidR="00582AA4" w:rsidRPr="005971F4" w:rsidTr="008F5378">
        <w:trPr>
          <w:cnfStyle w:val="000000010000"/>
        </w:trPr>
        <w:tc>
          <w:tcPr>
            <w:tcW w:w="3900" w:type="dxa"/>
          </w:tcPr>
          <w:p w:rsidR="00582AA4" w:rsidRDefault="00582AA4" w:rsidP="00582AA4">
            <w:pPr>
              <w:ind w:firstLine="0"/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</w:tcPr>
          <w:p w:rsidR="00582AA4" w:rsidRDefault="00582AA4" w:rsidP="007917AB">
            <w:pPr>
              <w:jc w:val="left"/>
              <w:rPr>
                <w:color w:val="000000"/>
              </w:rPr>
            </w:pPr>
          </w:p>
        </w:tc>
        <w:tc>
          <w:tcPr>
            <w:tcW w:w="3360" w:type="dxa"/>
          </w:tcPr>
          <w:p w:rsidR="00582AA4" w:rsidRDefault="00582AA4" w:rsidP="007917AB">
            <w:pPr>
              <w:jc w:val="left"/>
              <w:rPr>
                <w:color w:val="000000"/>
              </w:rPr>
            </w:pPr>
          </w:p>
        </w:tc>
      </w:tr>
    </w:tbl>
    <w:p w:rsidR="007917AB" w:rsidRDefault="007917AB" w:rsidP="007917AB">
      <w:pPr>
        <w:rPr>
          <w:b/>
          <w:bCs/>
          <w:color w:val="000000"/>
          <w:highlight w:val="yellow"/>
        </w:rPr>
      </w:pPr>
    </w:p>
    <w:p w:rsidR="00582AA4" w:rsidRDefault="00582AA4" w:rsidP="007917AB">
      <w:pPr>
        <w:rPr>
          <w:b/>
          <w:bCs/>
          <w:color w:val="000000"/>
          <w:highlight w:val="yellow"/>
        </w:rPr>
      </w:pPr>
    </w:p>
    <w:p w:rsidR="00582AA4" w:rsidRPr="005971F4" w:rsidRDefault="00582AA4" w:rsidP="00582AA4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lastRenderedPageBreak/>
        <w:t>Основной сценарий:</w:t>
      </w:r>
    </w:p>
    <w:p w:rsidR="00582AA4" w:rsidRDefault="00582AA4" w:rsidP="00582AA4">
      <w:pPr>
        <w:rPr>
          <w:color w:val="000000"/>
        </w:rPr>
      </w:pPr>
      <w:r w:rsidRPr="005971F4">
        <w:rPr>
          <w:color w:val="000000"/>
          <w:highlight w:val="yellow"/>
        </w:rPr>
        <w:t>Пользователь заполняет поля, нажимает на кнопку «отправить». После нажатия на кнопку «отправить» в этом же блоке появляется окно с текстом «</w:t>
      </w:r>
      <w:r>
        <w:rPr>
          <w:color w:val="000000"/>
          <w:highlight w:val="yellow"/>
        </w:rPr>
        <w:t>Ваш запрос принят, после его рассмотрения с Вами свяжется оператор для уточнения технических моментов</w:t>
      </w:r>
      <w:r w:rsidR="00406834">
        <w:rPr>
          <w:color w:val="000000"/>
          <w:highlight w:val="yellow"/>
        </w:rPr>
        <w:t>. Спасибо, что пользуетесь нашей системой.</w:t>
      </w:r>
      <w:r w:rsidRPr="005971F4">
        <w:rPr>
          <w:color w:val="000000"/>
          <w:highlight w:val="yellow"/>
        </w:rPr>
        <w:t>».</w:t>
      </w:r>
    </w:p>
    <w:p w:rsidR="007917AB" w:rsidRDefault="007917AB" w:rsidP="000D76AC">
      <w:pPr>
        <w:rPr>
          <w:b/>
          <w:bCs/>
          <w:color w:val="000000"/>
          <w:highlight w:val="yellow"/>
        </w:rPr>
      </w:pPr>
    </w:p>
    <w:p w:rsidR="0016424A" w:rsidRDefault="0016424A" w:rsidP="000D76AC">
      <w:pPr>
        <w:rPr>
          <w:b/>
          <w:bCs/>
          <w:color w:val="000000"/>
          <w:highlight w:val="yellow"/>
        </w:rPr>
      </w:pPr>
    </w:p>
    <w:p w:rsidR="00582AA4" w:rsidRPr="0016424A" w:rsidRDefault="00582AA4" w:rsidP="00582AA4">
      <w:pPr>
        <w:pStyle w:val="2"/>
        <w:spacing w:line="360" w:lineRule="auto"/>
        <w:ind w:left="720"/>
      </w:pPr>
      <w:r>
        <w:t>Форма запроса на редактирование стоянки</w:t>
      </w:r>
    </w:p>
    <w:p w:rsidR="00582AA4" w:rsidRPr="0016424A" w:rsidRDefault="00582AA4" w:rsidP="00582AA4">
      <w:pPr>
        <w:rPr>
          <w:color w:val="000000"/>
        </w:rPr>
      </w:pPr>
      <w:r w:rsidRPr="0016424A">
        <w:rPr>
          <w:color w:val="000000"/>
        </w:rPr>
        <w:t xml:space="preserve">Действующее лицо: </w:t>
      </w:r>
      <w:r w:rsidR="00406834">
        <w:rPr>
          <w:color w:val="000000"/>
        </w:rPr>
        <w:t>администратор стоянки</w:t>
      </w:r>
      <w:r w:rsidRPr="0016424A">
        <w:rPr>
          <w:color w:val="000000"/>
        </w:rPr>
        <w:t>.</w:t>
      </w:r>
    </w:p>
    <w:p w:rsidR="00582AA4" w:rsidRPr="0016424A" w:rsidRDefault="00582AA4" w:rsidP="00582AA4">
      <w:pPr>
        <w:rPr>
          <w:b/>
          <w:bCs/>
          <w:color w:val="000000"/>
        </w:rPr>
      </w:pPr>
      <w:r w:rsidRPr="0016424A">
        <w:rPr>
          <w:b/>
          <w:bCs/>
          <w:color w:val="000000"/>
        </w:rPr>
        <w:t>Интерактивные элементы</w:t>
      </w:r>
    </w:p>
    <w:tbl>
      <w:tblPr>
        <w:tblStyle w:val="afff"/>
        <w:tblW w:w="9540" w:type="dxa"/>
        <w:tblLayout w:type="fixed"/>
        <w:tblLook w:val="0000"/>
      </w:tblPr>
      <w:tblGrid>
        <w:gridCol w:w="3900"/>
        <w:gridCol w:w="2280"/>
        <w:gridCol w:w="3360"/>
      </w:tblGrid>
      <w:tr w:rsidR="00582AA4" w:rsidRPr="0016424A" w:rsidTr="008F5378">
        <w:tc>
          <w:tcPr>
            <w:tcW w:w="390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Примечание</w:t>
            </w:r>
          </w:p>
        </w:tc>
      </w:tr>
      <w:tr w:rsidR="00582AA4" w:rsidRPr="0016424A" w:rsidTr="008F5378">
        <w:trPr>
          <w:cnfStyle w:val="000000010000"/>
        </w:trPr>
        <w:tc>
          <w:tcPr>
            <w:tcW w:w="390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Идентификатор стоянки</w:t>
            </w:r>
          </w:p>
        </w:tc>
        <w:tc>
          <w:tcPr>
            <w:tcW w:w="228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Валидация</w:t>
            </w:r>
          </w:p>
        </w:tc>
      </w:tr>
      <w:tr w:rsidR="00582AA4" w:rsidRPr="0016424A" w:rsidTr="008F5378">
        <w:tc>
          <w:tcPr>
            <w:tcW w:w="390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Проверка на валидацию</w:t>
            </w:r>
            <w:r>
              <w:rPr>
                <w:color w:val="000000"/>
              </w:rPr>
              <w:t>. При наличии в системе у данного пользователя мобильного номера система сама заполнит это поле с возможностью его изменения</w:t>
            </w:r>
          </w:p>
        </w:tc>
      </w:tr>
      <w:tr w:rsidR="00582AA4" w:rsidRPr="0016424A" w:rsidTr="008F5378">
        <w:trPr>
          <w:cnfStyle w:val="000000010000"/>
        </w:trPr>
        <w:tc>
          <w:tcPr>
            <w:tcW w:w="390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Капча</w:t>
            </w:r>
          </w:p>
        </w:tc>
        <w:tc>
          <w:tcPr>
            <w:tcW w:w="228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</w:p>
        </w:tc>
      </w:tr>
      <w:tr w:rsidR="00582AA4" w:rsidRPr="0016424A" w:rsidTr="008F5378">
        <w:tc>
          <w:tcPr>
            <w:tcW w:w="3900" w:type="dxa"/>
          </w:tcPr>
          <w:p w:rsidR="00582AA4" w:rsidRPr="0016424A" w:rsidRDefault="00582AA4" w:rsidP="00582AA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Поле для загрузки сопроводительных документов (планы здания и прочее).</w:t>
            </w:r>
          </w:p>
        </w:tc>
        <w:tc>
          <w:tcPr>
            <w:tcW w:w="228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336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Проверка допустимых форматов файлов</w:t>
            </w:r>
          </w:p>
        </w:tc>
      </w:tr>
      <w:tr w:rsidR="00582AA4" w:rsidRPr="005971F4" w:rsidTr="008F5378">
        <w:trPr>
          <w:cnfStyle w:val="000000010000"/>
        </w:trPr>
        <w:tc>
          <w:tcPr>
            <w:tcW w:w="3900" w:type="dxa"/>
          </w:tcPr>
          <w:p w:rsidR="00582AA4" w:rsidRPr="0016424A" w:rsidRDefault="00582AA4" w:rsidP="008F5378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Поле «Сопроводительное письмо»</w:t>
            </w:r>
          </w:p>
        </w:tc>
        <w:tc>
          <w:tcPr>
            <w:tcW w:w="228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582AA4" w:rsidRPr="0016424A" w:rsidRDefault="00582AA4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Проверка минимально допустимого количества символов</w:t>
            </w:r>
          </w:p>
        </w:tc>
      </w:tr>
      <w:tr w:rsidR="00406834" w:rsidRPr="005971F4" w:rsidTr="008F5378">
        <w:tc>
          <w:tcPr>
            <w:tcW w:w="3900" w:type="dxa"/>
          </w:tcPr>
          <w:p w:rsidR="00406834" w:rsidRDefault="00406834" w:rsidP="008F5378">
            <w:pPr>
              <w:ind w:firstLine="0"/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</w:tcPr>
          <w:p w:rsidR="00406834" w:rsidRDefault="00406834" w:rsidP="008F5378">
            <w:pPr>
              <w:jc w:val="left"/>
              <w:rPr>
                <w:color w:val="000000"/>
              </w:rPr>
            </w:pPr>
          </w:p>
        </w:tc>
        <w:tc>
          <w:tcPr>
            <w:tcW w:w="3360" w:type="dxa"/>
          </w:tcPr>
          <w:p w:rsidR="00406834" w:rsidRDefault="00406834" w:rsidP="008F5378">
            <w:pPr>
              <w:jc w:val="left"/>
              <w:rPr>
                <w:color w:val="000000"/>
              </w:rPr>
            </w:pPr>
          </w:p>
        </w:tc>
      </w:tr>
    </w:tbl>
    <w:p w:rsidR="00582AA4" w:rsidRDefault="00582AA4" w:rsidP="00406834">
      <w:pPr>
        <w:ind w:firstLine="0"/>
        <w:rPr>
          <w:b/>
          <w:bCs/>
          <w:color w:val="000000"/>
          <w:highlight w:val="yellow"/>
        </w:rPr>
      </w:pPr>
    </w:p>
    <w:p w:rsidR="00406834" w:rsidRDefault="00406834" w:rsidP="00406834">
      <w:pPr>
        <w:ind w:firstLine="0"/>
        <w:rPr>
          <w:b/>
          <w:bCs/>
          <w:color w:val="000000"/>
          <w:highlight w:val="yellow"/>
        </w:rPr>
      </w:pPr>
    </w:p>
    <w:p w:rsidR="00406834" w:rsidRDefault="00406834" w:rsidP="00406834">
      <w:pPr>
        <w:ind w:firstLine="0"/>
        <w:rPr>
          <w:b/>
          <w:bCs/>
          <w:color w:val="000000"/>
          <w:highlight w:val="yellow"/>
        </w:rPr>
      </w:pPr>
    </w:p>
    <w:p w:rsidR="00406834" w:rsidRPr="005971F4" w:rsidRDefault="00406834" w:rsidP="00406834">
      <w:pPr>
        <w:ind w:firstLine="0"/>
        <w:rPr>
          <w:b/>
          <w:bCs/>
          <w:color w:val="000000"/>
          <w:highlight w:val="yellow"/>
        </w:rPr>
      </w:pPr>
    </w:p>
    <w:p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:rsidR="00406834" w:rsidRDefault="000D76AC" w:rsidP="00406834">
      <w:pPr>
        <w:rPr>
          <w:color w:val="000000"/>
        </w:rPr>
      </w:pPr>
      <w:r w:rsidRPr="005971F4">
        <w:rPr>
          <w:color w:val="000000"/>
          <w:highlight w:val="yellow"/>
        </w:rPr>
        <w:t>Пользователь заполняет поля, нажимает на кнопку «отправить». После нажатия на кнопку «отправить» в этом же блоке появляется окно с текстом «</w:t>
      </w:r>
      <w:r w:rsidR="00406834">
        <w:rPr>
          <w:color w:val="000000"/>
          <w:highlight w:val="yellow"/>
        </w:rPr>
        <w:t>Ваша заявка принята. Ожидайте изменений или звонка от оператора, в случае возникновения вопросов</w:t>
      </w:r>
      <w:r w:rsidRPr="005971F4">
        <w:rPr>
          <w:color w:val="000000"/>
          <w:highlight w:val="yellow"/>
        </w:rPr>
        <w:t>».</w:t>
      </w:r>
      <w:bookmarkEnd w:id="73"/>
    </w:p>
    <w:p w:rsidR="00406834" w:rsidRDefault="00406834" w:rsidP="00406834">
      <w:pPr>
        <w:rPr>
          <w:b/>
          <w:bCs/>
          <w:color w:val="000000"/>
          <w:highlight w:val="yellow"/>
        </w:rPr>
      </w:pPr>
    </w:p>
    <w:p w:rsidR="00406834" w:rsidRDefault="00406834" w:rsidP="00406834">
      <w:pPr>
        <w:rPr>
          <w:b/>
          <w:bCs/>
          <w:color w:val="000000"/>
          <w:highlight w:val="yellow"/>
        </w:rPr>
      </w:pPr>
    </w:p>
    <w:p w:rsidR="00406834" w:rsidRPr="0016424A" w:rsidRDefault="00406834" w:rsidP="00406834">
      <w:pPr>
        <w:pStyle w:val="2"/>
        <w:spacing w:line="360" w:lineRule="auto"/>
        <w:ind w:left="720"/>
      </w:pPr>
      <w:r>
        <w:t>Форма запроса на создание учётной записи администратора стоянки</w:t>
      </w:r>
    </w:p>
    <w:p w:rsidR="00406834" w:rsidRPr="0016424A" w:rsidRDefault="00406834" w:rsidP="00406834">
      <w:pPr>
        <w:rPr>
          <w:color w:val="000000"/>
        </w:rPr>
      </w:pPr>
      <w:r w:rsidRPr="0016424A">
        <w:rPr>
          <w:color w:val="000000"/>
        </w:rPr>
        <w:t xml:space="preserve">Действующее лицо: </w:t>
      </w:r>
      <w:r>
        <w:rPr>
          <w:color w:val="000000"/>
        </w:rPr>
        <w:t>обычный пользователь системы</w:t>
      </w:r>
      <w:r w:rsidRPr="0016424A">
        <w:rPr>
          <w:color w:val="000000"/>
        </w:rPr>
        <w:t>.</w:t>
      </w:r>
    </w:p>
    <w:p w:rsidR="00406834" w:rsidRPr="0016424A" w:rsidRDefault="00406834" w:rsidP="00406834">
      <w:pPr>
        <w:rPr>
          <w:b/>
          <w:bCs/>
          <w:color w:val="000000"/>
        </w:rPr>
      </w:pPr>
      <w:r w:rsidRPr="0016424A">
        <w:rPr>
          <w:b/>
          <w:bCs/>
          <w:color w:val="000000"/>
        </w:rPr>
        <w:t>Интерактивные элементы</w:t>
      </w:r>
    </w:p>
    <w:tbl>
      <w:tblPr>
        <w:tblStyle w:val="afff"/>
        <w:tblW w:w="9540" w:type="dxa"/>
        <w:tblLayout w:type="fixed"/>
        <w:tblLook w:val="0000"/>
      </w:tblPr>
      <w:tblGrid>
        <w:gridCol w:w="3900"/>
        <w:gridCol w:w="2280"/>
        <w:gridCol w:w="3360"/>
      </w:tblGrid>
      <w:tr w:rsidR="00406834" w:rsidRPr="0016424A" w:rsidTr="008F5378">
        <w:tc>
          <w:tcPr>
            <w:tcW w:w="3900" w:type="dxa"/>
          </w:tcPr>
          <w:p w:rsidR="00406834" w:rsidRPr="0016424A" w:rsidRDefault="00406834" w:rsidP="008F5378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</w:tcPr>
          <w:p w:rsidR="00406834" w:rsidRPr="0016424A" w:rsidRDefault="00406834" w:rsidP="008F5378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</w:tcPr>
          <w:p w:rsidR="00406834" w:rsidRPr="0016424A" w:rsidRDefault="00406834" w:rsidP="008F5378">
            <w:pPr>
              <w:jc w:val="left"/>
              <w:rPr>
                <w:color w:val="000000"/>
              </w:rPr>
            </w:pPr>
            <w:r w:rsidRPr="0016424A">
              <w:rPr>
                <w:b/>
                <w:bCs/>
                <w:color w:val="000000"/>
              </w:rPr>
              <w:t>Примечание</w:t>
            </w:r>
          </w:p>
        </w:tc>
      </w:tr>
      <w:tr w:rsidR="00406834" w:rsidRPr="0016424A" w:rsidTr="008F5378">
        <w:trPr>
          <w:cnfStyle w:val="000000010000"/>
        </w:trPr>
        <w:tc>
          <w:tcPr>
            <w:tcW w:w="3900" w:type="dxa"/>
          </w:tcPr>
          <w:p w:rsidR="00406834" w:rsidRPr="0016424A" w:rsidRDefault="00660A17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Поле для ввода названия организации</w:t>
            </w:r>
          </w:p>
        </w:tc>
        <w:tc>
          <w:tcPr>
            <w:tcW w:w="2280" w:type="dxa"/>
          </w:tcPr>
          <w:p w:rsidR="00406834" w:rsidRPr="0016424A" w:rsidRDefault="00406834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406834" w:rsidRPr="0016424A" w:rsidRDefault="00406834" w:rsidP="008F5378">
            <w:pPr>
              <w:jc w:val="left"/>
              <w:rPr>
                <w:color w:val="000000"/>
              </w:rPr>
            </w:pPr>
          </w:p>
        </w:tc>
      </w:tr>
      <w:tr w:rsidR="00406834" w:rsidRPr="0016424A" w:rsidTr="008F5378">
        <w:tc>
          <w:tcPr>
            <w:tcW w:w="3900" w:type="dxa"/>
          </w:tcPr>
          <w:p w:rsidR="00406834" w:rsidRPr="0016424A" w:rsidRDefault="00406834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</w:tcPr>
          <w:p w:rsidR="00406834" w:rsidRPr="0016424A" w:rsidRDefault="00406834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406834" w:rsidRPr="0016424A" w:rsidRDefault="00406834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Проверка на валидацию</w:t>
            </w:r>
            <w:r>
              <w:rPr>
                <w:color w:val="000000"/>
              </w:rPr>
              <w:t>. При наличии в системе у данного пользователя мобильного номера система сама заполнит это поле с возможностью его изменения</w:t>
            </w:r>
          </w:p>
        </w:tc>
      </w:tr>
      <w:tr w:rsidR="00660A17" w:rsidRPr="0016424A" w:rsidTr="008F5378">
        <w:trPr>
          <w:cnfStyle w:val="000000010000"/>
        </w:trPr>
        <w:tc>
          <w:tcPr>
            <w:tcW w:w="3900" w:type="dxa"/>
          </w:tcPr>
          <w:p w:rsidR="00660A17" w:rsidRPr="0016424A" w:rsidRDefault="00660A17" w:rsidP="008F5378">
            <w:pPr>
              <w:rPr>
                <w:color w:val="000000"/>
              </w:rPr>
            </w:pPr>
            <w:r w:rsidRPr="0016424A">
              <w:rPr>
                <w:color w:val="000000"/>
              </w:rPr>
              <w:t>Поле «</w:t>
            </w:r>
            <w:r w:rsidRPr="0016424A">
              <w:rPr>
                <w:color w:val="000000"/>
                <w:lang w:val="en-US"/>
              </w:rPr>
              <w:t>E-mail</w:t>
            </w:r>
            <w:r w:rsidRPr="0016424A">
              <w:rPr>
                <w:color w:val="000000"/>
              </w:rPr>
              <w:t>»</w:t>
            </w:r>
          </w:p>
        </w:tc>
        <w:tc>
          <w:tcPr>
            <w:tcW w:w="2280" w:type="dxa"/>
          </w:tcPr>
          <w:p w:rsidR="00660A17" w:rsidRPr="0016424A" w:rsidRDefault="00660A17" w:rsidP="008F5378">
            <w:pPr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660A17" w:rsidRPr="0016424A" w:rsidRDefault="00660A17" w:rsidP="008F5378">
            <w:pPr>
              <w:rPr>
                <w:color w:val="000000"/>
              </w:rPr>
            </w:pPr>
            <w:r w:rsidRPr="0016424A">
              <w:rPr>
                <w:color w:val="000000"/>
              </w:rPr>
              <w:t>Проверка на валидацию</w:t>
            </w:r>
            <w:r>
              <w:rPr>
                <w:color w:val="000000"/>
              </w:rPr>
              <w:t>, сама заполнит это поле с возможностью его изменения</w:t>
            </w:r>
          </w:p>
        </w:tc>
      </w:tr>
      <w:tr w:rsidR="00660A17" w:rsidRPr="0016424A" w:rsidTr="008F5378">
        <w:tc>
          <w:tcPr>
            <w:tcW w:w="3900" w:type="dxa"/>
          </w:tcPr>
          <w:p w:rsidR="00660A17" w:rsidRPr="0016424A" w:rsidRDefault="00660A17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Капча</w:t>
            </w:r>
          </w:p>
        </w:tc>
        <w:tc>
          <w:tcPr>
            <w:tcW w:w="2280" w:type="dxa"/>
          </w:tcPr>
          <w:p w:rsidR="00660A17" w:rsidRPr="0016424A" w:rsidRDefault="00660A17" w:rsidP="008F5378">
            <w:pPr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660A17" w:rsidRPr="0016424A" w:rsidRDefault="00660A17" w:rsidP="008F5378">
            <w:pPr>
              <w:jc w:val="left"/>
              <w:rPr>
                <w:color w:val="000000"/>
              </w:rPr>
            </w:pPr>
          </w:p>
        </w:tc>
      </w:tr>
      <w:tr w:rsidR="00660A17" w:rsidRPr="0016424A" w:rsidTr="008F5378">
        <w:trPr>
          <w:cnfStyle w:val="000000010000"/>
        </w:trPr>
        <w:tc>
          <w:tcPr>
            <w:tcW w:w="3900" w:type="dxa"/>
          </w:tcPr>
          <w:p w:rsidR="00660A17" w:rsidRPr="0016424A" w:rsidRDefault="00660A17" w:rsidP="00660A1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Поле для загрузки документов подтверждающих, что пользователь является официальным представителем указанной ним организации.</w:t>
            </w:r>
          </w:p>
        </w:tc>
        <w:tc>
          <w:tcPr>
            <w:tcW w:w="2280" w:type="dxa"/>
          </w:tcPr>
          <w:p w:rsidR="00660A17" w:rsidRPr="0016424A" w:rsidRDefault="00660A17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3360" w:type="dxa"/>
          </w:tcPr>
          <w:p w:rsidR="00660A17" w:rsidRPr="0016424A" w:rsidRDefault="00660A17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Проверка допустимых форматов файлов</w:t>
            </w:r>
          </w:p>
        </w:tc>
      </w:tr>
      <w:tr w:rsidR="00660A17" w:rsidRPr="005971F4" w:rsidTr="008F5378">
        <w:tc>
          <w:tcPr>
            <w:tcW w:w="3900" w:type="dxa"/>
          </w:tcPr>
          <w:p w:rsidR="00660A17" w:rsidRPr="0016424A" w:rsidRDefault="00660A17" w:rsidP="008F5378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Поле «Сопроводительное письмо»</w:t>
            </w:r>
          </w:p>
        </w:tc>
        <w:tc>
          <w:tcPr>
            <w:tcW w:w="2280" w:type="dxa"/>
          </w:tcPr>
          <w:p w:rsidR="00660A17" w:rsidRPr="0016424A" w:rsidRDefault="00660A17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</w:tcPr>
          <w:p w:rsidR="00660A17" w:rsidRPr="0016424A" w:rsidRDefault="00660A17" w:rsidP="008F537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Проверка минимально допустимого количества символов</w:t>
            </w:r>
          </w:p>
        </w:tc>
      </w:tr>
      <w:tr w:rsidR="00660A17" w:rsidRPr="005971F4" w:rsidTr="008F5378">
        <w:trPr>
          <w:cnfStyle w:val="000000010000"/>
        </w:trPr>
        <w:tc>
          <w:tcPr>
            <w:tcW w:w="3900" w:type="dxa"/>
          </w:tcPr>
          <w:p w:rsidR="00660A17" w:rsidRDefault="00660A17" w:rsidP="008F5378">
            <w:pPr>
              <w:ind w:firstLine="0"/>
              <w:jc w:val="left"/>
              <w:rPr>
                <w:color w:val="000000"/>
              </w:rPr>
            </w:pPr>
            <w:r w:rsidRPr="0016424A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</w:tcPr>
          <w:p w:rsidR="00660A17" w:rsidRDefault="00660A17" w:rsidP="008F5378">
            <w:pPr>
              <w:jc w:val="left"/>
              <w:rPr>
                <w:color w:val="000000"/>
              </w:rPr>
            </w:pPr>
          </w:p>
        </w:tc>
        <w:tc>
          <w:tcPr>
            <w:tcW w:w="3360" w:type="dxa"/>
          </w:tcPr>
          <w:p w:rsidR="00660A17" w:rsidRDefault="00660A17" w:rsidP="008F5378">
            <w:pPr>
              <w:jc w:val="left"/>
              <w:rPr>
                <w:color w:val="000000"/>
              </w:rPr>
            </w:pPr>
          </w:p>
        </w:tc>
      </w:tr>
    </w:tbl>
    <w:p w:rsidR="00406834" w:rsidRDefault="00406834" w:rsidP="00406834">
      <w:pPr>
        <w:ind w:firstLine="0"/>
        <w:rPr>
          <w:b/>
          <w:bCs/>
          <w:color w:val="000000"/>
          <w:highlight w:val="yellow"/>
        </w:rPr>
      </w:pPr>
    </w:p>
    <w:p w:rsidR="00406834" w:rsidRPr="005971F4" w:rsidRDefault="00406834" w:rsidP="00406834">
      <w:pPr>
        <w:ind w:firstLine="0"/>
        <w:rPr>
          <w:b/>
          <w:bCs/>
          <w:color w:val="000000"/>
          <w:highlight w:val="yellow"/>
        </w:rPr>
      </w:pPr>
    </w:p>
    <w:p w:rsidR="00406834" w:rsidRPr="005971F4" w:rsidRDefault="00406834" w:rsidP="00406834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:rsidR="00660A17" w:rsidRDefault="00660A17" w:rsidP="00660A17">
      <w:pPr>
        <w:rPr>
          <w:color w:val="000000"/>
        </w:rPr>
      </w:pPr>
      <w:r>
        <w:rPr>
          <w:color w:val="000000"/>
          <w:highlight w:val="yellow"/>
        </w:rPr>
        <w:t xml:space="preserve">Пользователь заполняет поля, нажимает на кнопку «отправить». После нажатия на кнопку «отправить» в этом же блоке появляется окно с текстом «Ваша заявка принята. Ожидайте письма на </w:t>
      </w:r>
      <w:r>
        <w:rPr>
          <w:color w:val="000000"/>
          <w:highlight w:val="yellow"/>
          <w:lang w:val="en-US"/>
        </w:rPr>
        <w:t>e</w:t>
      </w:r>
      <w:r>
        <w:rPr>
          <w:color w:val="000000"/>
          <w:highlight w:val="yellow"/>
        </w:rPr>
        <w:t>-</w:t>
      </w:r>
      <w:r>
        <w:rPr>
          <w:color w:val="000000"/>
          <w:highlight w:val="yellow"/>
          <w:lang w:val="en-US"/>
        </w:rPr>
        <w:t>mail</w:t>
      </w:r>
      <w:r>
        <w:rPr>
          <w:color w:val="000000"/>
          <w:highlight w:val="yellow"/>
        </w:rPr>
        <w:t xml:space="preserve"> и звонка от оператора».</w:t>
      </w:r>
    </w:p>
    <w:p w:rsidR="00406834" w:rsidRDefault="00406834" w:rsidP="00406834">
      <w:pPr>
        <w:rPr>
          <w:color w:val="000000"/>
        </w:rPr>
      </w:pPr>
    </w:p>
    <w:p w:rsidR="00406834" w:rsidRDefault="00406834" w:rsidP="00406834">
      <w:pPr>
        <w:rPr>
          <w:i/>
          <w:iCs/>
        </w:rPr>
        <w:sectPr w:rsidR="00406834" w:rsidSect="00014B37">
          <w:headerReference w:type="default" r:id="rId14"/>
          <w:footerReference w:type="default" r:id="rId15"/>
          <w:pgSz w:w="11906" w:h="16838"/>
          <w:pgMar w:top="1247" w:right="851" w:bottom="1276" w:left="1701" w:header="709" w:footer="1134" w:gutter="0"/>
          <w:cols w:space="708"/>
          <w:docGrid w:linePitch="360"/>
        </w:sectPr>
      </w:pPr>
    </w:p>
    <w:p w:rsidR="0026003C" w:rsidRDefault="0026003C" w:rsidP="00B363E6">
      <w:pPr>
        <w:pStyle w:val="1"/>
        <w:spacing w:line="360" w:lineRule="auto"/>
      </w:pPr>
      <w:bookmarkStart w:id="80" w:name="_Toc158547691"/>
      <w:bookmarkStart w:id="81" w:name="_Toc158624220"/>
      <w:bookmarkStart w:id="82" w:name="_Toc158799985"/>
      <w:bookmarkStart w:id="83" w:name="_Toc197971706"/>
      <w:bookmarkStart w:id="84" w:name="_Toc456795023"/>
      <w:bookmarkStart w:id="85" w:name="_Toc505614646"/>
      <w:r>
        <w:lastRenderedPageBreak/>
        <w:t>Функциональные требования</w:t>
      </w:r>
      <w:bookmarkEnd w:id="80"/>
      <w:bookmarkEnd w:id="81"/>
      <w:bookmarkEnd w:id="82"/>
      <w:bookmarkEnd w:id="83"/>
      <w:bookmarkEnd w:id="84"/>
      <w:bookmarkEnd w:id="85"/>
    </w:p>
    <w:p w:rsidR="0026003C" w:rsidRDefault="0026003C" w:rsidP="00B363E6">
      <w:pPr>
        <w:pStyle w:val="2"/>
        <w:spacing w:line="360" w:lineRule="auto"/>
      </w:pPr>
      <w:bookmarkStart w:id="86" w:name="_Toc158547723"/>
      <w:bookmarkStart w:id="87" w:name="_Toc158624240"/>
      <w:bookmarkStart w:id="88" w:name="_Toc158800005"/>
      <w:bookmarkStart w:id="89" w:name="_Toc197971712"/>
      <w:bookmarkStart w:id="90" w:name="_Toc456795024"/>
      <w:bookmarkStart w:id="91" w:name="_Toc505614647"/>
      <w:r w:rsidRPr="00667B33">
        <w:t>Языковые версии</w:t>
      </w:r>
      <w:bookmarkEnd w:id="86"/>
      <w:bookmarkEnd w:id="87"/>
      <w:bookmarkEnd w:id="88"/>
      <w:bookmarkEnd w:id="89"/>
      <w:bookmarkEnd w:id="90"/>
      <w:bookmarkEnd w:id="91"/>
    </w:p>
    <w:p w:rsidR="0026003C" w:rsidRDefault="00D42E99" w:rsidP="00667B33">
      <w:r>
        <w:rPr>
          <w:rStyle w:val="a9"/>
          <w:i w:val="0"/>
        </w:rPr>
        <w:t>Реализовывается возможность выбора языка интерфейса программы: русский (основной), украинский и английский.</w:t>
      </w:r>
    </w:p>
    <w:p w:rsidR="0026003C" w:rsidRDefault="0026003C" w:rsidP="00B363E6">
      <w:pPr>
        <w:pStyle w:val="2"/>
        <w:spacing w:line="360" w:lineRule="auto"/>
      </w:pPr>
      <w:bookmarkStart w:id="92" w:name="_Toc158547724"/>
      <w:bookmarkStart w:id="93" w:name="_Toc158624241"/>
      <w:bookmarkStart w:id="94" w:name="_Toc158800006"/>
      <w:bookmarkStart w:id="95" w:name="_Toc197971713"/>
      <w:bookmarkStart w:id="96" w:name="_Toc456795025"/>
      <w:bookmarkStart w:id="97" w:name="_Toc505614648"/>
      <w:r>
        <w:t>Требования к языку административного интерфейса</w:t>
      </w:r>
      <w:bookmarkEnd w:id="92"/>
      <w:bookmarkEnd w:id="93"/>
      <w:bookmarkEnd w:id="94"/>
      <w:bookmarkEnd w:id="95"/>
      <w:bookmarkEnd w:id="96"/>
      <w:bookmarkEnd w:id="97"/>
    </w:p>
    <w:p w:rsidR="0026003C" w:rsidRDefault="0026003C" w:rsidP="00B363E6">
      <w:r>
        <w:t>Язык административного интерфейса системы управления сайтами – русский</w:t>
      </w:r>
      <w:r w:rsidR="00D42E99">
        <w:t>/украинский</w:t>
      </w:r>
      <w:r>
        <w:t>.</w:t>
      </w:r>
    </w:p>
    <w:p w:rsidR="0026003C" w:rsidRDefault="0026003C" w:rsidP="00782C40">
      <w:pPr>
        <w:pStyle w:val="2"/>
      </w:pPr>
      <w:bookmarkStart w:id="98" w:name="_Toc494705220"/>
      <w:bookmarkStart w:id="99" w:name="_Toc505614649"/>
      <w:r>
        <w:t>Требования к функционалу административного интерфейса</w:t>
      </w:r>
      <w:bookmarkEnd w:id="98"/>
      <w:bookmarkEnd w:id="99"/>
    </w:p>
    <w:p w:rsidR="0026003C" w:rsidRDefault="0026003C" w:rsidP="00782C40">
      <w:r>
        <w:t xml:space="preserve">Структурный и архитектурный интерфейс разрабатывается на усмотрение программиста. </w:t>
      </w:r>
    </w:p>
    <w:p w:rsidR="0026003C" w:rsidRDefault="0026003C" w:rsidP="00782C40">
      <w:r>
        <w:t>Должно быть выполнено следующее:</w:t>
      </w:r>
    </w:p>
    <w:p w:rsidR="0026003C" w:rsidRDefault="0026003C" w:rsidP="008426E7">
      <w:pPr>
        <w:pStyle w:val="ac"/>
        <w:numPr>
          <w:ilvl w:val="0"/>
          <w:numId w:val="45"/>
        </w:numPr>
      </w:pPr>
      <w:r>
        <w:t>структурированный интерфейс;</w:t>
      </w:r>
    </w:p>
    <w:p w:rsidR="0026003C" w:rsidRDefault="0026003C" w:rsidP="008426E7">
      <w:pPr>
        <w:pStyle w:val="ac"/>
        <w:numPr>
          <w:ilvl w:val="0"/>
          <w:numId w:val="45"/>
        </w:numPr>
      </w:pPr>
      <w:r>
        <w:t>понятные названия элементов / инфоблоков;</w:t>
      </w:r>
    </w:p>
    <w:p w:rsidR="0026003C" w:rsidRDefault="0026003C" w:rsidP="008426E7">
      <w:pPr>
        <w:pStyle w:val="ac"/>
        <w:numPr>
          <w:ilvl w:val="0"/>
          <w:numId w:val="45"/>
        </w:numPr>
      </w:pPr>
      <w:r>
        <w:t>группировка полей в элементах по логическому значению.</w:t>
      </w:r>
    </w:p>
    <w:p w:rsidR="00660A17" w:rsidRDefault="00660A17" w:rsidP="00660A17">
      <w:pPr>
        <w:pStyle w:val="2"/>
      </w:pPr>
      <w:r>
        <w:t>Требования к карте города</w:t>
      </w:r>
    </w:p>
    <w:p w:rsidR="00660A17" w:rsidRDefault="00660A17" w:rsidP="00660A17">
      <w:r>
        <w:t>На карте города должны отображаться все имеющиеся в базе стоянки, относящиеся к данному городу и отображ</w:t>
      </w:r>
      <w:r w:rsidR="009934AC">
        <w:t xml:space="preserve">аться они должны в виде маркеров. При определённом отдолении маркеры должны группироваться в групповые маркеры, которые будут отображать количество стоянок в данной зоне. </w:t>
      </w:r>
    </w:p>
    <w:p w:rsidR="009934AC" w:rsidRDefault="009934AC" w:rsidP="00660A17">
      <w:r>
        <w:t>Также в перспективе должно быть настройка радиуса обзора. Это значит что пользователь настраивает радиус и ему отображаются только маркеры стоянок, которые находятся в заданном радиусе отдаления от него.</w:t>
      </w:r>
    </w:p>
    <w:p w:rsidR="009934AC" w:rsidRDefault="009934AC" w:rsidP="00660A17"/>
    <w:p w:rsidR="009934AC" w:rsidRDefault="009934AC" w:rsidP="009934AC">
      <w:pPr>
        <w:pStyle w:val="2"/>
      </w:pPr>
      <w:r>
        <w:t>Требования к базе данных</w:t>
      </w:r>
    </w:p>
    <w:p w:rsidR="009934AC" w:rsidRDefault="009934AC" w:rsidP="009934AC">
      <w:r>
        <w:t>Данные должны быть приведены к 3-й нормальной форме. Кроме этого база должна быть готова к модернизации и расширению. Нужно предусмотреть возможноть бронирования паркомест.</w:t>
      </w:r>
    </w:p>
    <w:p w:rsidR="009934AC" w:rsidRDefault="009934AC" w:rsidP="00660A17"/>
    <w:p w:rsidR="00660A17" w:rsidRPr="00315684" w:rsidRDefault="00660A17" w:rsidP="00660A17"/>
    <w:p w:rsidR="0026003C" w:rsidRDefault="0026003C" w:rsidP="00B363E6">
      <w:pPr>
        <w:pStyle w:val="1"/>
        <w:spacing w:line="360" w:lineRule="auto"/>
      </w:pPr>
      <w:bookmarkStart w:id="100" w:name="_Toc368475752"/>
      <w:bookmarkStart w:id="101" w:name="_Toc456795026"/>
      <w:bookmarkStart w:id="102" w:name="_Toc505614651"/>
      <w:r>
        <w:t>Нефункциональные требования</w:t>
      </w:r>
      <w:bookmarkEnd w:id="100"/>
      <w:bookmarkEnd w:id="101"/>
      <w:bookmarkEnd w:id="102"/>
    </w:p>
    <w:p w:rsidR="00FB05EB" w:rsidRPr="009F6B2D" w:rsidRDefault="00FB05EB" w:rsidP="00FB05EB">
      <w:pPr>
        <w:pStyle w:val="2"/>
        <w:spacing w:line="360" w:lineRule="auto"/>
      </w:pPr>
      <w:bookmarkStart w:id="103" w:name="_Toc505614652"/>
      <w:r w:rsidRPr="009F6B2D">
        <w:t>Контент</w:t>
      </w:r>
      <w:bookmarkEnd w:id="103"/>
    </w:p>
    <w:p w:rsidR="00FB05EB" w:rsidRPr="00FB05EB" w:rsidRDefault="009934AC" w:rsidP="00FB05EB">
      <w:pPr>
        <w:tabs>
          <w:tab w:val="left" w:pos="993"/>
        </w:tabs>
        <w:spacing w:after="0"/>
        <w:ind w:firstLine="0"/>
      </w:pPr>
      <w:r>
        <w:t xml:space="preserve">Контент – это парковки города. Изначально парковки будут </w:t>
      </w:r>
      <w:r w:rsidR="004A16CD">
        <w:t>добавляться и интегрироваться по инициативе разработчиков системе. В дальнейшем – по инициативе владельцев стоянок.</w:t>
      </w:r>
    </w:p>
    <w:p w:rsidR="00FB05EB" w:rsidRDefault="00FB05EB" w:rsidP="00FB05EB">
      <w:pPr>
        <w:pStyle w:val="2"/>
        <w:spacing w:line="360" w:lineRule="auto"/>
      </w:pPr>
      <w:bookmarkStart w:id="104" w:name="_Toc505614653"/>
      <w:r>
        <w:t>Дизайн</w:t>
      </w:r>
      <w:bookmarkEnd w:id="104"/>
    </w:p>
    <w:p w:rsidR="00771313" w:rsidRPr="00FB05EB" w:rsidRDefault="004A16CD" w:rsidP="00FB05EB">
      <w:pPr>
        <w:tabs>
          <w:tab w:val="left" w:pos="993"/>
        </w:tabs>
        <w:spacing w:after="0"/>
        <w:ind w:firstLine="0"/>
      </w:pPr>
      <w:r>
        <w:t>Работу над требованиями к дизайну и разработку эскизов возьмёт на себя Владимир.</w:t>
      </w:r>
    </w:p>
    <w:p w:rsidR="0026003C" w:rsidRPr="009A0F39" w:rsidRDefault="0026003C" w:rsidP="00B363E6">
      <w:pPr>
        <w:pStyle w:val="2"/>
        <w:spacing w:line="360" w:lineRule="auto"/>
      </w:pPr>
      <w:bookmarkStart w:id="105" w:name="_Toc368475753"/>
      <w:bookmarkStart w:id="106" w:name="_Toc384897379"/>
      <w:bookmarkStart w:id="107" w:name="_Toc456795027"/>
      <w:bookmarkStart w:id="108" w:name="_Toc505614654"/>
      <w:r w:rsidRPr="009A0F39">
        <w:t>Требования к верстке</w:t>
      </w:r>
      <w:bookmarkEnd w:id="105"/>
      <w:bookmarkEnd w:id="106"/>
      <w:bookmarkEnd w:id="107"/>
      <w:bookmarkEnd w:id="108"/>
    </w:p>
    <w:p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>Верстка страниц сайта должна корректно (без визуальных и технических ошибок) отображаться и быть кроссбраузерной в следующих браузерах:</w:t>
      </w:r>
    </w:p>
    <w:p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Mozilla Firefox </w:t>
      </w:r>
      <w:r>
        <w:t>версии</w:t>
      </w:r>
      <w:r w:rsidRPr="008227EE">
        <w:rPr>
          <w:lang w:val="en-US"/>
        </w:rPr>
        <w:t xml:space="preserve"> 45+;</w:t>
      </w:r>
    </w:p>
    <w:p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Internet Explorer </w:t>
      </w:r>
      <w:r>
        <w:t>версии</w:t>
      </w:r>
      <w:r w:rsidRPr="008227EE">
        <w:rPr>
          <w:lang w:val="en-US"/>
        </w:rPr>
        <w:t xml:space="preserve"> 10+;</w:t>
      </w:r>
    </w:p>
    <w:p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Edge </w:t>
      </w:r>
      <w:r>
        <w:t>версии</w:t>
      </w:r>
      <w:r w:rsidRPr="008227EE">
        <w:rPr>
          <w:lang w:val="en-US"/>
        </w:rPr>
        <w:t xml:space="preserve"> 25.10586+;</w:t>
      </w:r>
    </w:p>
    <w:p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Google Chrome </w:t>
      </w:r>
      <w:r>
        <w:t>версии</w:t>
      </w:r>
      <w:r w:rsidRPr="008227EE">
        <w:rPr>
          <w:lang w:val="en-US"/>
        </w:rPr>
        <w:t xml:space="preserve"> 49+;</w:t>
      </w:r>
    </w:p>
    <w:p w:rsidR="0026003C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r>
        <w:t>AppleSafari версии 8+</w:t>
      </w:r>
    </w:p>
    <w:p w:rsidR="0026003C" w:rsidRDefault="0026003C" w:rsidP="008227EE">
      <w:pPr>
        <w:tabs>
          <w:tab w:val="left" w:pos="993"/>
        </w:tabs>
        <w:spacing w:after="0"/>
        <w:ind w:firstLine="0"/>
      </w:pPr>
      <w:r>
        <w:t xml:space="preserve">на операционных системах Windows и Mac OS, с включенной графикой при разрешении экрана пользователя от 1280 точек, в ширину, и выше. </w:t>
      </w:r>
      <w:r w:rsidRPr="00A408E5">
        <w:t>Ширина экрана должна определяться макетом</w:t>
      </w:r>
      <w:r>
        <w:t>.</w:t>
      </w:r>
    </w:p>
    <w:p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>Верстка сайта должна соответствовать утвержденному сторонами дизайну.</w:t>
      </w:r>
    </w:p>
    <w:p w:rsidR="0026003C" w:rsidRPr="00DE6356" w:rsidRDefault="0026003C" w:rsidP="001A25D8">
      <w:pPr>
        <w:pStyle w:val="2"/>
      </w:pPr>
      <w:bookmarkStart w:id="109" w:name="_Toc436401835"/>
      <w:bookmarkStart w:id="110" w:name="_Toc505614655"/>
      <w:r w:rsidRPr="00C6033C">
        <w:t>Требования к разработке сайта с позиций поискового продвижения</w:t>
      </w:r>
      <w:bookmarkEnd w:id="109"/>
      <w:bookmarkEnd w:id="110"/>
      <w:r w:rsidR="004A16CD">
        <w:t xml:space="preserve"> (просто для галочки в этот раздел стоит смотреть только после реализации проекта)</w:t>
      </w:r>
    </w:p>
    <w:p w:rsidR="0026003C" w:rsidRPr="00DE6356" w:rsidRDefault="0026003C" w:rsidP="0092018E">
      <w:pPr>
        <w:pStyle w:val="4"/>
      </w:pPr>
      <w:r w:rsidRPr="00DE6356">
        <w:t>Общее</w:t>
      </w:r>
    </w:p>
    <w:p w:rsidR="0026003C" w:rsidRPr="0092018E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92018E">
        <w:t xml:space="preserve">Сайт должен соответствовать требованиям поисковых систем </w:t>
      </w:r>
      <w:r w:rsidRPr="0092018E">
        <w:rPr>
          <w:lang w:val="en-US"/>
        </w:rPr>
        <w:t>Yandex</w:t>
      </w:r>
      <w:r w:rsidRPr="0092018E">
        <w:t xml:space="preserve"> и </w:t>
      </w:r>
      <w:r w:rsidRPr="0092018E">
        <w:rPr>
          <w:lang w:val="en-US"/>
        </w:rPr>
        <w:t>Google</w:t>
      </w:r>
      <w:r w:rsidRPr="0092018E">
        <w:t xml:space="preserve"> по удобству просмотра на мобильных устройствах. Требования отображены на странице </w:t>
      </w:r>
      <w:hyperlink r:id="rId16" w:history="1">
        <w:r w:rsidRPr="0092018E">
          <w:rPr>
            <w:rStyle w:val="af6"/>
          </w:rPr>
          <w:t>https://developers.google.com/speed/docs/insights/mobile</w:t>
        </w:r>
      </w:hyperlink>
      <w:r w:rsidRPr="0092018E">
        <w:t xml:space="preserve">. </w:t>
      </w:r>
    </w:p>
    <w:p w:rsidR="0026003C" w:rsidRPr="00DE6356" w:rsidRDefault="0026003C" w:rsidP="0092018E">
      <w:pPr>
        <w:pStyle w:val="4"/>
      </w:pPr>
      <w:bookmarkStart w:id="111" w:name="_Toc378345753"/>
      <w:bookmarkStart w:id="112" w:name="_Toc381098062"/>
      <w:bookmarkStart w:id="113" w:name="_Toc395283748"/>
      <w:r w:rsidRPr="00DE6356">
        <w:lastRenderedPageBreak/>
        <w:t>Текст</w:t>
      </w:r>
      <w:bookmarkEnd w:id="111"/>
      <w:bookmarkEnd w:id="112"/>
      <w:bookmarkEnd w:id="113"/>
    </w:p>
    <w:p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java-скриптами.</w:t>
      </w:r>
    </w:p>
    <w:p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Все страницы сайта должны содержать уникальный текст. </w:t>
      </w:r>
    </w:p>
    <w:p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ключевые слова/фразы. Нельзя помещать весь текст страницы в тег заголовка.</w:t>
      </w:r>
    </w:p>
    <w:p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Заголовки должны хотя бы частично соответствовать навигации.</w:t>
      </w:r>
    </w:p>
    <w:p w:rsidR="0026003C" w:rsidRPr="00DE6356" w:rsidRDefault="0026003C" w:rsidP="0092018E">
      <w:pPr>
        <w:pStyle w:val="4"/>
      </w:pPr>
      <w:bookmarkStart w:id="114" w:name="_Toc378345754"/>
      <w:bookmarkStart w:id="115" w:name="_Toc381098063"/>
      <w:bookmarkStart w:id="116" w:name="_Toc395283749"/>
      <w:r w:rsidRPr="00DE6356">
        <w:t>Изображения</w:t>
      </w:r>
      <w:bookmarkEnd w:id="114"/>
      <w:bookmarkEnd w:id="115"/>
      <w:bookmarkEnd w:id="116"/>
    </w:p>
    <w:p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Alt-атрибут должен быть прописан у всех картинок. Alt должен включать продвигаемые слова на конкретной странице. Нельзя вставлять более 7 слов в alt-атрибут. Что касается изображений, они должны быть уникальными.</w:t>
      </w:r>
    </w:p>
    <w:p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Следует использовать только популярные расширения изображений (JPEG, GIF, PNG, и BMP).</w:t>
      </w:r>
    </w:p>
    <w:p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:rsidR="0026003C" w:rsidRPr="00DE6356" w:rsidRDefault="0026003C" w:rsidP="0092018E">
      <w:pPr>
        <w:pStyle w:val="4"/>
      </w:pPr>
      <w:bookmarkStart w:id="117" w:name="_Toc378345755"/>
      <w:bookmarkStart w:id="118" w:name="_Toc381098064"/>
      <w:bookmarkStart w:id="119" w:name="_Toc395283750"/>
      <w:r w:rsidRPr="00DE6356">
        <w:t>Мета-теги</w:t>
      </w:r>
      <w:bookmarkEnd w:id="117"/>
      <w:bookmarkEnd w:id="118"/>
      <w:bookmarkEnd w:id="119"/>
    </w:p>
    <w:p w:rsidR="0026003C" w:rsidRPr="0092018E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Д</w:t>
      </w:r>
      <w:r w:rsidR="0026003C" w:rsidRPr="0092018E">
        <w:rPr>
          <w:szCs w:val="24"/>
        </w:rPr>
        <w:t>олжна быть предусмотрена возможность редактирования мета-тегов и добавления текста.</w:t>
      </w:r>
    </w:p>
    <w:p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Тега &lt;title&gt; должен соответствовать содержимому страницы и включать в себя основные поисковые запросы, должен включать не более 64 слов. </w:t>
      </w:r>
    </w:p>
    <w:p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 &lt;description&gt;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&lt;title&gt;.</w:t>
      </w:r>
    </w:p>
    <w:p w:rsidR="007C5C80" w:rsidRPr="00FB05EB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Мета-теги должны содержать в себе вхождение брендового ключевого слова</w:t>
      </w:r>
      <w:r w:rsidR="007C5C80">
        <w:rPr>
          <w:szCs w:val="24"/>
        </w:rPr>
        <w:t>.</w:t>
      </w:r>
    </w:p>
    <w:p w:rsidR="007C5C80" w:rsidRPr="00930A51" w:rsidRDefault="007C5C80" w:rsidP="007C5C80">
      <w:pPr>
        <w:pStyle w:val="1"/>
      </w:pPr>
      <w:bookmarkStart w:id="120" w:name="_Toc505614656"/>
      <w:r w:rsidRPr="00930A51">
        <w:t>Дальнейшие действия</w:t>
      </w:r>
      <w:bookmarkEnd w:id="120"/>
    </w:p>
    <w:p w:rsidR="007C5C80" w:rsidRPr="006509BE" w:rsidRDefault="007C5C80" w:rsidP="007C5C80">
      <w:pPr>
        <w:spacing w:after="160" w:line="259" w:lineRule="auto"/>
        <w:rPr>
          <w:szCs w:val="24"/>
        </w:rPr>
      </w:pPr>
      <w:r w:rsidRPr="00764550">
        <w:t>После согласования и утверждения проект сайта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 w:rsidR="007C5C80" w:rsidRPr="006509BE" w:rsidSect="00014B37"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56F" w:rsidRDefault="00E0056F" w:rsidP="00764550">
      <w:r>
        <w:separator/>
      </w:r>
    </w:p>
  </w:endnote>
  <w:endnote w:type="continuationSeparator" w:id="1">
    <w:p w:rsidR="00E0056F" w:rsidRDefault="00E0056F" w:rsidP="00764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AB" w:rsidRDefault="007917AB">
    <w:pPr>
      <w:pStyle w:val="af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AB" w:rsidRDefault="007917AB">
    <w:pPr>
      <w:pStyle w:val="aff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AB" w:rsidRDefault="007917AB">
    <w:pPr>
      <w:pStyle w:val="aff1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E7E" w:rsidRPr="004E0C6E" w:rsidRDefault="000B4E7E" w:rsidP="004E0C6E">
    <w:pPr>
      <w:pStyle w:val="aff1"/>
      <w:rPr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56F" w:rsidRDefault="00E0056F" w:rsidP="00764550">
      <w:r>
        <w:separator/>
      </w:r>
    </w:p>
  </w:footnote>
  <w:footnote w:type="continuationSeparator" w:id="1">
    <w:p w:rsidR="00E0056F" w:rsidRDefault="00E0056F" w:rsidP="007645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AB" w:rsidRDefault="007917AB">
    <w:pPr>
      <w:pStyle w:val="af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E7E" w:rsidRDefault="000B4E7E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1683"/>
    </w:tblGrid>
    <w:tr w:rsidR="000B4E7E" w:rsidRPr="00B37EEA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:rsidR="000B4E7E" w:rsidRPr="00B37EEA" w:rsidRDefault="000B4E7E" w:rsidP="00764550">
          <w:pPr>
            <w:pStyle w:val="aff"/>
            <w:rPr>
              <w:lang w:val="en-US"/>
            </w:rPr>
          </w:pPr>
        </w:p>
      </w:tc>
    </w:tr>
  </w:tbl>
  <w:p w:rsidR="000B4E7E" w:rsidRDefault="000B4E7E" w:rsidP="00764550">
    <w:pPr>
      <w:pStyle w:val="af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AB" w:rsidRDefault="007917AB">
    <w:pPr>
      <w:pStyle w:val="aff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8189"/>
    </w:tblGrid>
    <w:tr w:rsidR="000B4E7E" w:rsidRPr="00B37EEA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:rsidR="000B4E7E" w:rsidRPr="00B37EEA" w:rsidRDefault="000B4E7E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:rsidR="000B4E7E" w:rsidRPr="00E44E17" w:rsidRDefault="000B4E7E" w:rsidP="00A074B2">
    <w:pPr>
      <w:pStyle w:val="aff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1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6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7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8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4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5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6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4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8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6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58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59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2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3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4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40"/>
  </w:num>
  <w:num w:numId="3">
    <w:abstractNumId w:val="21"/>
  </w:num>
  <w:num w:numId="4">
    <w:abstractNumId w:val="8"/>
  </w:num>
  <w:num w:numId="5">
    <w:abstractNumId w:val="11"/>
  </w:num>
  <w:num w:numId="6">
    <w:abstractNumId w:val="60"/>
  </w:num>
  <w:num w:numId="7">
    <w:abstractNumId w:val="46"/>
  </w:num>
  <w:num w:numId="8">
    <w:abstractNumId w:val="5"/>
  </w:num>
  <w:num w:numId="9">
    <w:abstractNumId w:val="4"/>
  </w:num>
  <w:num w:numId="10">
    <w:abstractNumId w:val="25"/>
  </w:num>
  <w:num w:numId="11">
    <w:abstractNumId w:val="51"/>
  </w:num>
  <w:num w:numId="12">
    <w:abstractNumId w:val="56"/>
  </w:num>
  <w:num w:numId="13">
    <w:abstractNumId w:val="6"/>
  </w:num>
  <w:num w:numId="14">
    <w:abstractNumId w:val="48"/>
  </w:num>
  <w:num w:numId="15">
    <w:abstractNumId w:val="47"/>
  </w:num>
  <w:num w:numId="16">
    <w:abstractNumId w:val="50"/>
  </w:num>
  <w:num w:numId="17">
    <w:abstractNumId w:val="26"/>
  </w:num>
  <w:num w:numId="18">
    <w:abstractNumId w:val="55"/>
  </w:num>
  <w:num w:numId="19">
    <w:abstractNumId w:val="34"/>
  </w:num>
  <w:num w:numId="20">
    <w:abstractNumId w:val="14"/>
  </w:num>
  <w:num w:numId="21">
    <w:abstractNumId w:val="33"/>
  </w:num>
  <w:num w:numId="22">
    <w:abstractNumId w:val="37"/>
  </w:num>
  <w:num w:numId="23">
    <w:abstractNumId w:val="43"/>
  </w:num>
  <w:num w:numId="24">
    <w:abstractNumId w:val="23"/>
  </w:num>
  <w:num w:numId="25">
    <w:abstractNumId w:val="32"/>
  </w:num>
  <w:num w:numId="26">
    <w:abstractNumId w:val="57"/>
  </w:num>
  <w:num w:numId="27">
    <w:abstractNumId w:val="45"/>
  </w:num>
  <w:num w:numId="28">
    <w:abstractNumId w:val="3"/>
  </w:num>
  <w:num w:numId="29">
    <w:abstractNumId w:val="22"/>
  </w:num>
  <w:num w:numId="30">
    <w:abstractNumId w:val="31"/>
  </w:num>
  <w:num w:numId="31">
    <w:abstractNumId w:val="64"/>
  </w:num>
  <w:num w:numId="32">
    <w:abstractNumId w:val="24"/>
  </w:num>
  <w:num w:numId="33">
    <w:abstractNumId w:val="44"/>
  </w:num>
  <w:num w:numId="34">
    <w:abstractNumId w:val="28"/>
  </w:num>
  <w:num w:numId="35">
    <w:abstractNumId w:val="54"/>
  </w:num>
  <w:num w:numId="36">
    <w:abstractNumId w:val="36"/>
  </w:num>
  <w:num w:numId="37">
    <w:abstractNumId w:val="29"/>
  </w:num>
  <w:num w:numId="38">
    <w:abstractNumId w:val="52"/>
  </w:num>
  <w:num w:numId="39">
    <w:abstractNumId w:val="63"/>
  </w:num>
  <w:num w:numId="40">
    <w:abstractNumId w:val="41"/>
  </w:num>
  <w:num w:numId="41">
    <w:abstractNumId w:val="18"/>
  </w:num>
  <w:num w:numId="42">
    <w:abstractNumId w:val="35"/>
  </w:num>
  <w:num w:numId="43">
    <w:abstractNumId w:val="12"/>
  </w:num>
  <w:num w:numId="44">
    <w:abstractNumId w:val="13"/>
  </w:num>
  <w:num w:numId="45">
    <w:abstractNumId w:val="30"/>
  </w:num>
  <w:num w:numId="46">
    <w:abstractNumId w:val="10"/>
  </w:num>
  <w:num w:numId="47">
    <w:abstractNumId w:val="9"/>
  </w:num>
  <w:num w:numId="48">
    <w:abstractNumId w:val="58"/>
  </w:num>
  <w:num w:numId="49">
    <w:abstractNumId w:val="19"/>
  </w:num>
  <w:num w:numId="50">
    <w:abstractNumId w:val="38"/>
  </w:num>
  <w:num w:numId="51">
    <w:abstractNumId w:val="61"/>
  </w:num>
  <w:num w:numId="52">
    <w:abstractNumId w:val="59"/>
  </w:num>
  <w:num w:numId="53">
    <w:abstractNumId w:val="7"/>
  </w:num>
  <w:num w:numId="54">
    <w:abstractNumId w:val="53"/>
  </w:num>
  <w:num w:numId="55">
    <w:abstractNumId w:val="62"/>
  </w:num>
  <w:num w:numId="56">
    <w:abstractNumId w:val="15"/>
  </w:num>
  <w:num w:numId="57">
    <w:abstractNumId w:val="17"/>
  </w:num>
  <w:num w:numId="58">
    <w:abstractNumId w:val="42"/>
  </w:num>
  <w:num w:numId="59">
    <w:abstractNumId w:val="27"/>
  </w:num>
  <w:num w:numId="60">
    <w:abstractNumId w:val="39"/>
  </w:num>
  <w:num w:numId="61">
    <w:abstractNumId w:val="16"/>
  </w:num>
  <w:num w:numId="62">
    <w:abstractNumId w:val="49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498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4E7E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4A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39F5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0CD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8A1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17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834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6CD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25DF"/>
    <w:rsid w:val="00582AA4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6AE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A17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A7E7C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17AB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543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60F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4AC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B8F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AE4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177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5F7F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2E99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56F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1B34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4706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934AC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  <w:style w:type="paragraph" w:styleId="affd">
    <w:name w:val="Document Map"/>
    <w:basedOn w:val="a"/>
    <w:link w:val="affe"/>
    <w:uiPriority w:val="99"/>
    <w:semiHidden/>
    <w:unhideWhenUsed/>
    <w:locked/>
    <w:rsid w:val="0062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0"/>
    <w:link w:val="affd"/>
    <w:uiPriority w:val="99"/>
    <w:semiHidden/>
    <w:rsid w:val="006226AE"/>
    <w:rPr>
      <w:rFonts w:ascii="Tahoma" w:hAnsi="Tahoma" w:cs="Tahoma"/>
      <w:sz w:val="16"/>
      <w:szCs w:val="16"/>
      <w:lang w:eastAsia="en-US"/>
    </w:rPr>
  </w:style>
  <w:style w:type="table" w:customStyle="1" w:styleId="-1">
    <w:name w:val="Light Shading Accent 1"/>
    <w:basedOn w:val="a1"/>
    <w:uiPriority w:val="60"/>
    <w:rsid w:val="0016424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4">
    <w:name w:val="Medium Shading 1"/>
    <w:basedOn w:val="a1"/>
    <w:uiPriority w:val="63"/>
    <w:rsid w:val="001642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">
    <w:name w:val="Medium Shading 1 Accent 1"/>
    <w:basedOn w:val="a1"/>
    <w:uiPriority w:val="63"/>
    <w:rsid w:val="0016424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1642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afff">
    <w:name w:val="Новый стиль"/>
    <w:basedOn w:val="a1"/>
    <w:uiPriority w:val="99"/>
    <w:qFormat/>
    <w:rsid w:val="007917AB"/>
    <w:pPr>
      <w:spacing w:after="120" w:line="360" w:lineRule="auto"/>
      <w:ind w:firstLine="284"/>
    </w:p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H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C6D9F1" w:themeFill="text2" w:themeFillTint="33"/>
      </w:tcPr>
    </w:tblStylePr>
    <w:tblStylePr w:type="band2Horz">
      <w:tblPr/>
      <w:tcPr>
        <w:shd w:val="clear" w:color="auto" w:fill="C6D9F1" w:themeFill="tex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speed/docs/insights/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9D91CF-31FA-4AF3-924A-7CEFB0A0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16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Denis</cp:lastModifiedBy>
  <cp:revision>8</cp:revision>
  <cp:lastPrinted>2016-03-11T07:03:00Z</cp:lastPrinted>
  <dcterms:created xsi:type="dcterms:W3CDTF">2018-02-05T10:34:00Z</dcterms:created>
  <dcterms:modified xsi:type="dcterms:W3CDTF">2020-09-02T20:42:00Z</dcterms:modified>
</cp:coreProperties>
</file>